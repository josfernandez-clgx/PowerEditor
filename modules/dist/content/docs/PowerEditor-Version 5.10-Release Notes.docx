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34FE8" w14:textId="77777777" w:rsidR="00FE13E5" w:rsidRDefault="00FE13E5" w:rsidP="00FE13E5">
      <w:pPr>
        <w:ind w:left="2880" w:firstLine="720"/>
        <w:jc w:val="center"/>
        <w:rPr>
          <w:color w:val="1B26FD"/>
          <w:sz w:val="36"/>
        </w:rPr>
      </w:pPr>
      <w:bookmarkStart w:id="0" w:name="bookmark"/>
      <w:bookmarkStart w:id="1" w:name="_GoBack"/>
      <w:bookmarkEnd w:id="0"/>
      <w:bookmarkEnd w:id="1"/>
      <w:r>
        <w:rPr>
          <w:noProof/>
        </w:rPr>
        <w:drawing>
          <wp:anchor distT="0" distB="0" distL="114300" distR="114300" simplePos="0" relativeHeight="251658240" behindDoc="0" locked="0" layoutInCell="1" allowOverlap="1" wp14:anchorId="46E2D3A1" wp14:editId="06DD99EA">
            <wp:simplePos x="0" y="0"/>
            <wp:positionH relativeFrom="column">
              <wp:posOffset>-181610</wp:posOffset>
            </wp:positionH>
            <wp:positionV relativeFrom="paragraph">
              <wp:posOffset>56515</wp:posOffset>
            </wp:positionV>
            <wp:extent cx="1135380" cy="864870"/>
            <wp:effectExtent l="0" t="0" r="7620" b="0"/>
            <wp:wrapNone/>
            <wp:docPr id="16" name="Picture 16" descr="CoreLogi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eLogi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380" cy="864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inline distT="0" distB="0" distL="0" distR="0" wp14:anchorId="7E6651FD" wp14:editId="366448A7">
                <wp:extent cx="1954530" cy="753110"/>
                <wp:effectExtent l="3175" t="0" r="0" b="127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54530" cy="753110"/>
                          <a:chOff x="0" y="0"/>
                          <a:chExt cx="4515" cy="1760"/>
                        </a:xfrm>
                      </wpg:grpSpPr>
                      <wps:wsp>
                        <wps:cNvPr id="14" name="Text Box 3"/>
                        <wps:cNvSpPr txBox="1">
                          <a:spLocks noChangeArrowheads="1"/>
                        </wps:cNvSpPr>
                        <wps:spPr bwMode="auto">
                          <a:xfrm>
                            <a:off x="0" y="0"/>
                            <a:ext cx="4514" cy="1758"/>
                          </a:xfrm>
                          <a:prstGeom prst="rect">
                            <a:avLst/>
                          </a:prstGeom>
                          <a:solidFill>
                            <a:srgbClr val="FFFFFF"/>
                          </a:solidFill>
                          <a:ln>
                            <a:noFill/>
                          </a:ln>
                          <a:effectLst/>
                          <a:extLs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pic:pic xmlns:pic="http://schemas.openxmlformats.org/drawingml/2006/picture">
                        <pic:nvPicPr>
                          <pic:cNvPr id="15"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 y="1"/>
                            <a:ext cx="4494" cy="1758"/>
                          </a:xfrm>
                          <a:prstGeom prst="rect">
                            <a:avLst/>
                          </a:prstGeom>
                          <a:noFill/>
                          <a:ln>
                            <a:noFill/>
                          </a:ln>
                          <a:effectLst/>
                          <a:extLst>
                            <a:ext uri="{909E8E84-426E-40DD-AFC4-6F175D3DCCD1}">
                              <a14:hiddenFill xmlns:a14="http://schemas.microsoft.com/office/drawing/2010/main">
                                <a:blipFill dpi="0" rotWithShape="0">
                                  <a:blip/>
                                  <a:srcRect/>
                                  <a:stretch>
                                    <a:fillRect/>
                                  </a:stretch>
                                </a:blipFill>
                              </a14:hiddenFill>
                            </a:ext>
                            <a:ext uri="{91240B29-F687-4F45-9708-019B960494DF}">
                              <a14:hiddenLine xmlns:a14="http://schemas.microsoft.com/office/drawing/2010/main" w="9525" cap="flat">
                                <a:solidFill>
                                  <a:srgbClr val="808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g:wgp>
                  </a:graphicData>
                </a:graphic>
              </wp:inline>
            </w:drawing>
          </mc:Choice>
          <mc:Fallback>
            <w:pict>
              <v:group w14:anchorId="667F5D28" id="Group 13" o:spid="_x0000_s1026" style="width:153.9pt;height:59.3pt;mso-position-horizontal-relative:char;mso-position-vertical-relative:line" coordsize="4515,1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">
                <v:shapetype id="_x0000_t202" coordsize="21600,21600" o:spt="202" path="m,l,21600r21600,l21600,xe">
                  <v:stroke joinstyle="miter"/>
                  <v:path gradientshapeok="t" o:connecttype="rect"/>
                </v:shapetype>
                <v:shape id="Text Box 3" o:spid="_x0000_s1027" type="#_x0000_t202" style="position:absolute;width:4514;height:17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" stroked="f" strokecolor="gray">
                  <v:stroke joinstyle="round"/>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top:1;width:4494;height:17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" strokecolor="gray">
                  <v:fill recolor="t" type="frame"/>
                  <v:stroke joinstyle="round"/>
                  <v:imagedata r:id="rId10" o:title=""/>
                </v:shape>
                <w10:anchorlock/>
              </v:group>
            </w:pict>
          </mc:Fallback>
        </mc:AlternateContent>
      </w:r>
    </w:p>
    <w:p w14:paraId="634D7024" w14:textId="77777777" w:rsidR="00FE13E5" w:rsidRDefault="00FE13E5" w:rsidP="00FE13E5">
      <w:pPr>
        <w:rPr>
          <w:color w:val="1B26FD"/>
          <w:sz w:val="36"/>
        </w:rPr>
      </w:pPr>
    </w:p>
    <w:p w14:paraId="2CD3EE78" w14:textId="77777777" w:rsidR="00FE13E5" w:rsidRDefault="00FE13E5" w:rsidP="00FE13E5">
      <w:pPr>
        <w:rPr>
          <w:color w:val="1B26FD"/>
          <w:sz w:val="36"/>
        </w:rPr>
      </w:pPr>
    </w:p>
    <w:p w14:paraId="59703FD1" w14:textId="77777777" w:rsidR="00FE13E5" w:rsidRDefault="00FE13E5" w:rsidP="00FE13E5">
      <w:pPr>
        <w:rPr>
          <w:b/>
          <w:color w:val="1B26FD"/>
          <w:sz w:val="36"/>
        </w:rPr>
      </w:pPr>
    </w:p>
    <w:p w14:paraId="424D270B" w14:textId="77777777" w:rsidR="00FE13E5" w:rsidRDefault="00FE13E5" w:rsidP="00FE13E5">
      <w:pPr>
        <w:rPr>
          <w:b/>
          <w:color w:val="1B26FD"/>
          <w:sz w:val="36"/>
        </w:rPr>
      </w:pPr>
    </w:p>
    <w:p w14:paraId="24DF9CFA" w14:textId="77777777" w:rsidR="00FE13E5" w:rsidRDefault="00FE13E5" w:rsidP="00FE13E5">
      <w:pPr>
        <w:rPr>
          <w:b/>
          <w:color w:val="1B26FD"/>
          <w:sz w:val="36"/>
        </w:rPr>
      </w:pPr>
    </w:p>
    <w:p w14:paraId="3195DD57" w14:textId="77777777" w:rsidR="00FE13E5" w:rsidRDefault="00FE13E5" w:rsidP="00FE13E5">
      <w:pPr>
        <w:rPr>
          <w:b/>
          <w:color w:val="000058"/>
          <w:sz w:val="48"/>
        </w:rPr>
      </w:pPr>
      <w:r>
        <w:rPr>
          <w:b/>
          <w:color w:val="000058"/>
          <w:sz w:val="48"/>
        </w:rPr>
        <w:t>Power Editor Release Notes</w:t>
      </w:r>
    </w:p>
    <w:p w14:paraId="5D592720" w14:textId="77777777" w:rsidR="00FE13E5" w:rsidRDefault="00FE13E5" w:rsidP="00FE13E5">
      <w:pPr>
        <w:rPr>
          <w:rFonts w:ascii="Arial" w:hAnsi="Arial" w:cs="Arial"/>
          <w:color w:val="000058"/>
          <w:sz w:val="36"/>
        </w:rPr>
      </w:pPr>
      <w:r>
        <w:rPr>
          <w:b/>
          <w:color w:val="000058"/>
          <w:sz w:val="48"/>
        </w:rPr>
        <w:t>Version 5.10</w:t>
      </w:r>
    </w:p>
    <w:p w14:paraId="403ECC45" w14:textId="77777777" w:rsidR="00FE13E5" w:rsidRDefault="00FE13E5" w:rsidP="00FE13E5">
      <w:pPr>
        <w:rPr>
          <w:rFonts w:ascii="Arial" w:hAnsi="Arial" w:cs="Arial"/>
          <w:color w:val="000058"/>
          <w:sz w:val="36"/>
        </w:rPr>
      </w:pPr>
    </w:p>
    <w:p w14:paraId="442F3E25" w14:textId="09E75924" w:rsidR="00FE13E5" w:rsidRDefault="00FE13E5" w:rsidP="00FE13E5">
      <w:pPr>
        <w:rPr>
          <w:rFonts w:ascii="Arial" w:hAnsi="Arial" w:cs="Arial"/>
          <w:color w:val="000058"/>
          <w:sz w:val="36"/>
        </w:rPr>
      </w:pPr>
      <w:r>
        <w:rPr>
          <w:b/>
          <w:color w:val="000058"/>
          <w:sz w:val="36"/>
        </w:rPr>
        <w:t xml:space="preserve">Revised: </w:t>
      </w:r>
      <w:r w:rsidR="00CC2365">
        <w:rPr>
          <w:b/>
          <w:color w:val="000058"/>
          <w:sz w:val="36"/>
        </w:rPr>
        <w:t>September 7, 2018</w:t>
      </w:r>
    </w:p>
    <w:p w14:paraId="636FEB6E" w14:textId="77777777" w:rsidR="00FE13E5" w:rsidRDefault="00FE13E5" w:rsidP="00FE13E5">
      <w:pPr>
        <w:rPr>
          <w:rFonts w:ascii="Arial" w:hAnsi="Arial" w:cs="Arial"/>
          <w:color w:val="000058"/>
          <w:sz w:val="36"/>
        </w:rPr>
      </w:pPr>
    </w:p>
    <w:p w14:paraId="57A7BA91" w14:textId="77777777" w:rsidR="00FE13E5" w:rsidRDefault="00FE13E5" w:rsidP="00FE13E5">
      <w:pPr>
        <w:rPr>
          <w:color w:val="1B26FD"/>
          <w:sz w:val="36"/>
        </w:rPr>
      </w:pPr>
    </w:p>
    <w:p w14:paraId="58AD442F" w14:textId="77777777" w:rsidR="00FE13E5" w:rsidRDefault="00FE13E5" w:rsidP="00FE13E5">
      <w:pPr>
        <w:rPr>
          <w:color w:val="1B26FD"/>
          <w:sz w:val="36"/>
        </w:rPr>
      </w:pPr>
    </w:p>
    <w:p w14:paraId="0A1DB46A" w14:textId="77777777" w:rsidR="00FE13E5" w:rsidRDefault="00FE13E5" w:rsidP="00FE13E5">
      <w:pPr>
        <w:rPr>
          <w:color w:val="1B26FD"/>
          <w:sz w:val="36"/>
        </w:rPr>
      </w:pPr>
    </w:p>
    <w:p w14:paraId="309F0B38" w14:textId="77777777" w:rsidR="00FE13E5" w:rsidRDefault="00FE13E5" w:rsidP="00FE13E5">
      <w:pPr>
        <w:rPr>
          <w:color w:val="1B26FD"/>
          <w:sz w:val="36"/>
        </w:rPr>
      </w:pPr>
    </w:p>
    <w:p w14:paraId="607E2C79" w14:textId="77777777" w:rsidR="00FE13E5" w:rsidRDefault="00FE13E5" w:rsidP="00FE13E5">
      <w:pPr>
        <w:rPr>
          <w:color w:val="1B26FD"/>
          <w:sz w:val="36"/>
        </w:rPr>
      </w:pPr>
    </w:p>
    <w:p w14:paraId="637D0295" w14:textId="77777777" w:rsidR="00FE13E5" w:rsidRDefault="00FE13E5" w:rsidP="00FE13E5">
      <w:pPr>
        <w:rPr>
          <w:color w:val="1B26FD"/>
          <w:sz w:val="36"/>
        </w:rPr>
      </w:pPr>
    </w:p>
    <w:p w14:paraId="4DD90C28" w14:textId="77777777" w:rsidR="00FE13E5" w:rsidRDefault="00FE13E5" w:rsidP="00FE13E5"/>
    <w:p w14:paraId="1AB4484E" w14:textId="77777777" w:rsidR="00FE13E5" w:rsidRDefault="00FE13E5" w:rsidP="00FE13E5"/>
    <w:p w14:paraId="27F18544" w14:textId="77777777" w:rsidR="00FE13E5" w:rsidRDefault="00FE13E5" w:rsidP="00FE13E5">
      <w:r>
        <w:lastRenderedPageBreak/>
        <w:t>The PowerEditor documentation suite includes:</w:t>
      </w:r>
    </w:p>
    <w:p w14:paraId="77924237" w14:textId="77777777" w:rsidR="00FE13E5" w:rsidRDefault="00FE13E5" w:rsidP="00FE13E5"/>
    <w:p w14:paraId="410320E1" w14:textId="77777777" w:rsidR="00FE13E5" w:rsidRDefault="00FE13E5" w:rsidP="00FE13E5">
      <w:pPr>
        <w:spacing w:after="60"/>
        <w:ind w:left="360"/>
        <w:rPr>
          <w:rFonts w:ascii="Cambria" w:hAnsi="Cambria" w:cs="Cambria"/>
          <w:sz w:val="2"/>
        </w:rPr>
      </w:pPr>
      <w:r>
        <w:rPr>
          <w:b/>
          <w:i/>
        </w:rPr>
        <w:t>Manuals and Release Notes:</w:t>
      </w:r>
    </w:p>
    <w:p w14:paraId="30113CF8"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Business Analysts Guide</w:t>
      </w:r>
    </w:p>
    <w:p w14:paraId="205CB8C8" w14:textId="77777777" w:rsidR="00FE13E5" w:rsidRDefault="00FE13E5" w:rsidP="00FE13E5">
      <w:pPr>
        <w:spacing w:after="60"/>
        <w:ind w:left="720"/>
      </w:pPr>
      <w:r>
        <w:t>PowerEditor Installation and Customization Guide</w:t>
      </w:r>
    </w:p>
    <w:p w14:paraId="20299D76" w14:textId="77777777" w:rsidR="00FE13E5" w:rsidRDefault="00FE13E5" w:rsidP="00FE13E5">
      <w:pPr>
        <w:spacing w:after="60"/>
        <w:ind w:left="720"/>
        <w:rPr>
          <w:rFonts w:ascii="Cambria" w:hAnsi="Cambria" w:cs="Cambria"/>
          <w:sz w:val="2"/>
        </w:rPr>
      </w:pPr>
      <w:r>
        <w:t>PowerEditor Custom Reports Guide</w:t>
      </w:r>
    </w:p>
    <w:p w14:paraId="778A724F"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Release Notes</w:t>
      </w:r>
    </w:p>
    <w:p w14:paraId="1550349E" w14:textId="77777777" w:rsidR="00FE13E5" w:rsidRDefault="00FE13E5" w:rsidP="00FE13E5">
      <w:pPr>
        <w:ind w:left="360"/>
      </w:pPr>
    </w:p>
    <w:p w14:paraId="40FF44E0" w14:textId="77777777" w:rsidR="00FE13E5" w:rsidRDefault="00FE13E5" w:rsidP="00FE13E5">
      <w:pPr>
        <w:spacing w:after="60"/>
        <w:ind w:left="360"/>
        <w:rPr>
          <w:rFonts w:ascii="Cambria" w:hAnsi="Cambria" w:cs="Cambria"/>
          <w:sz w:val="2"/>
        </w:rPr>
      </w:pPr>
      <w:r>
        <w:rPr>
          <w:b/>
          <w:i/>
        </w:rPr>
        <w:t>Reference:</w:t>
      </w:r>
    </w:p>
    <w:p w14:paraId="1C02170D" w14:textId="77777777" w:rsidR="00FE13E5" w:rsidRDefault="00FE13E5" w:rsidP="00FE13E5">
      <w:pPr>
        <w:spacing w:after="60"/>
        <w:ind w:left="720"/>
      </w:pPr>
      <w:proofErr w:type="spellStart"/>
      <w:r>
        <w:rPr>
          <w:rFonts w:ascii="Cambria" w:hAnsi="Cambria" w:cs="Cambria"/>
          <w:sz w:val="2"/>
        </w:rPr>
        <w:t>T</w:t>
      </w:r>
      <w:r>
        <w:t>PowerEditor</w:t>
      </w:r>
      <w:proofErr w:type="spellEnd"/>
      <w:r>
        <w:t xml:space="preserve"> Reference Manual</w:t>
      </w:r>
    </w:p>
    <w:p w14:paraId="173B00C0" w14:textId="77777777" w:rsidR="00FE13E5" w:rsidRPr="0004259E" w:rsidRDefault="00FE13E5" w:rsidP="00FE13E5">
      <w:pPr>
        <w:spacing w:after="60"/>
        <w:ind w:left="720"/>
      </w:pPr>
      <w:r>
        <w:t>PowerEditor Rule Writers Toolkit</w:t>
      </w:r>
    </w:p>
    <w:p w14:paraId="4D9893FA" w14:textId="77777777" w:rsidR="00FE13E5" w:rsidRDefault="00FE13E5" w:rsidP="00FE13E5">
      <w:pPr>
        <w:ind w:right="720"/>
        <w:jc w:val="both"/>
      </w:pPr>
    </w:p>
    <w:p w14:paraId="7171A992" w14:textId="77777777" w:rsidR="00FE13E5" w:rsidRDefault="00FE13E5" w:rsidP="00FE13E5">
      <w:pPr>
        <w:jc w:val="both"/>
      </w:pPr>
      <w:r>
        <w:t xml:space="preserve">These materials are included in your PowerEditor release package; </w:t>
      </w:r>
      <w:r>
        <w:rPr>
          <w:i/>
        </w:rPr>
        <w:t>Release Notes</w:t>
      </w:r>
      <w:r>
        <w:t xml:space="preserve"> for earlier versions back to and including 5.5 are also provided. </w:t>
      </w:r>
    </w:p>
    <w:p w14:paraId="30833862" w14:textId="77777777" w:rsidR="00FE13E5" w:rsidRDefault="00FE13E5" w:rsidP="00FE13E5">
      <w:pPr>
        <w:jc w:val="both"/>
      </w:pPr>
    </w:p>
    <w:p w14:paraId="3516C245" w14:textId="77777777" w:rsidR="00FE13E5" w:rsidRDefault="00FE13E5" w:rsidP="00FE13E5">
      <w:pPr>
        <w:jc w:val="both"/>
      </w:pPr>
      <w:r>
        <w:t>For technical assistance with upgrading or any other PowerEditor-related issue please contact CoreLogic Technical Support at 1-</w:t>
      </w:r>
      <w:r w:rsidRPr="0024784A">
        <w:t>855.369.2410</w:t>
      </w:r>
      <w:r>
        <w:t xml:space="preserve">, or </w:t>
      </w:r>
      <w:hyperlink r:id="rId11" w:history="1">
        <w:r w:rsidRPr="002E7DD6">
          <w:rPr>
            <w:rStyle w:val="Hyperlink"/>
            <w:sz w:val="24"/>
          </w:rPr>
          <w:t>ADESupport@corelogic.com</w:t>
        </w:r>
      </w:hyperlink>
    </w:p>
    <w:p w14:paraId="4527B386" w14:textId="77777777" w:rsidR="00FE13E5" w:rsidRDefault="00FE13E5" w:rsidP="00FE13E5">
      <w:pPr>
        <w:jc w:val="both"/>
      </w:pPr>
    </w:p>
    <w:p w14:paraId="1F1EE915" w14:textId="77777777" w:rsidR="00FE13E5" w:rsidRDefault="00FE13E5" w:rsidP="00FE13E5"/>
    <w:p w14:paraId="7FE09674" w14:textId="77777777" w:rsidR="00FE13E5" w:rsidRDefault="00FE13E5" w:rsidP="00FE13E5">
      <w:pPr>
        <w:pStyle w:val="BodyText"/>
      </w:pPr>
    </w:p>
    <w:p w14:paraId="65F8D973" w14:textId="77777777" w:rsidR="00FE13E5" w:rsidRDefault="00FE13E5" w:rsidP="00FE13E5">
      <w:pPr>
        <w:pStyle w:val="BodyText"/>
      </w:pPr>
    </w:p>
    <w:p w14:paraId="16BAED9E" w14:textId="77777777" w:rsidR="00FE13E5" w:rsidRDefault="00FE13E5" w:rsidP="00FE13E5">
      <w:pPr>
        <w:pStyle w:val="TitleA"/>
        <w:pageBreakBefore/>
        <w:spacing w:before="0"/>
      </w:pPr>
      <w:r>
        <w:lastRenderedPageBreak/>
        <w:t>Table of Contents</w:t>
      </w:r>
    </w:p>
    <w:p w14:paraId="5D9EFCC2" w14:textId="75190504" w:rsidR="00DD6411" w:rsidRDefault="00FE13E5">
      <w:pPr>
        <w:pStyle w:val="TOC1"/>
        <w:tabs>
          <w:tab w:val="left" w:pos="480"/>
          <w:tab w:val="right" w:leader="dot" w:pos="9350"/>
        </w:tabs>
        <w:rPr>
          <w:rFonts w:asciiTheme="minorHAnsi" w:eastAsiaTheme="minorEastAsia" w:hAnsiTheme="minorHAnsi" w:cstheme="minorBidi"/>
          <w:b w:val="0"/>
          <w:caps w:val="0"/>
          <w:noProof/>
          <w:color w:val="auto"/>
          <w:lang w:eastAsia="en-US"/>
        </w:rPr>
      </w:pPr>
      <w:r>
        <w:fldChar w:fldCharType="begin"/>
      </w:r>
      <w:r>
        <w:instrText xml:space="preserve"> TOC \o "1-3" </w:instrText>
      </w:r>
      <w:r>
        <w:fldChar w:fldCharType="separate"/>
      </w:r>
      <w:r w:rsidR="00DD6411" w:rsidRPr="00F569F4">
        <w:rPr>
          <w:noProof/>
        </w:rPr>
        <w:t>1</w:t>
      </w:r>
      <w:r w:rsidR="00DD6411">
        <w:rPr>
          <w:rFonts w:asciiTheme="minorHAnsi" w:eastAsiaTheme="minorEastAsia" w:hAnsiTheme="minorHAnsi" w:cstheme="minorBidi"/>
          <w:b w:val="0"/>
          <w:caps w:val="0"/>
          <w:noProof/>
          <w:color w:val="auto"/>
          <w:lang w:eastAsia="en-US"/>
        </w:rPr>
        <w:tab/>
      </w:r>
      <w:r w:rsidR="00DD6411">
        <w:rPr>
          <w:noProof/>
        </w:rPr>
        <w:t>Introduction</w:t>
      </w:r>
      <w:r w:rsidR="00DD6411">
        <w:rPr>
          <w:noProof/>
        </w:rPr>
        <w:tab/>
      </w:r>
      <w:r w:rsidR="00DD6411">
        <w:rPr>
          <w:noProof/>
        </w:rPr>
        <w:fldChar w:fldCharType="begin"/>
      </w:r>
      <w:r w:rsidR="00DD6411">
        <w:rPr>
          <w:noProof/>
        </w:rPr>
        <w:instrText xml:space="preserve"> PAGEREF _Toc523320746 \h </w:instrText>
      </w:r>
      <w:r w:rsidR="00DD6411">
        <w:rPr>
          <w:noProof/>
        </w:rPr>
      </w:r>
      <w:r w:rsidR="00DD6411">
        <w:rPr>
          <w:noProof/>
        </w:rPr>
        <w:fldChar w:fldCharType="separate"/>
      </w:r>
      <w:r w:rsidR="00DD6411">
        <w:rPr>
          <w:noProof/>
        </w:rPr>
        <w:t>4</w:t>
      </w:r>
      <w:r w:rsidR="00DD6411">
        <w:rPr>
          <w:noProof/>
        </w:rPr>
        <w:fldChar w:fldCharType="end"/>
      </w:r>
    </w:p>
    <w:p w14:paraId="37539311" w14:textId="6BAE4A02"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1.1</w:t>
      </w:r>
      <w:r>
        <w:rPr>
          <w:rFonts w:asciiTheme="minorHAnsi" w:eastAsiaTheme="minorEastAsia" w:hAnsiTheme="minorHAnsi" w:cstheme="minorBidi"/>
          <w:smallCaps w:val="0"/>
          <w:noProof/>
          <w:color w:val="auto"/>
          <w:lang w:eastAsia="en-US"/>
        </w:rPr>
        <w:tab/>
      </w:r>
      <w:r>
        <w:rPr>
          <w:noProof/>
        </w:rPr>
        <w:t>New Features</w:t>
      </w:r>
      <w:r>
        <w:rPr>
          <w:noProof/>
        </w:rPr>
        <w:tab/>
      </w:r>
      <w:r>
        <w:rPr>
          <w:noProof/>
        </w:rPr>
        <w:fldChar w:fldCharType="begin"/>
      </w:r>
      <w:r>
        <w:rPr>
          <w:noProof/>
        </w:rPr>
        <w:instrText xml:space="preserve"> PAGEREF _Toc523320747 \h </w:instrText>
      </w:r>
      <w:r>
        <w:rPr>
          <w:noProof/>
        </w:rPr>
      </w:r>
      <w:r>
        <w:rPr>
          <w:noProof/>
        </w:rPr>
        <w:fldChar w:fldCharType="separate"/>
      </w:r>
      <w:r>
        <w:rPr>
          <w:noProof/>
        </w:rPr>
        <w:t>4</w:t>
      </w:r>
      <w:r>
        <w:rPr>
          <w:noProof/>
        </w:rPr>
        <w:fldChar w:fldCharType="end"/>
      </w:r>
    </w:p>
    <w:p w14:paraId="1C3DBEEE" w14:textId="1151B376"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1.2</w:t>
      </w:r>
      <w:r>
        <w:rPr>
          <w:rFonts w:asciiTheme="minorHAnsi" w:eastAsiaTheme="minorEastAsia" w:hAnsiTheme="minorHAnsi" w:cstheme="minorBidi"/>
          <w:smallCaps w:val="0"/>
          <w:noProof/>
          <w:color w:val="auto"/>
          <w:lang w:eastAsia="en-US"/>
        </w:rPr>
        <w:tab/>
      </w:r>
      <w:r>
        <w:rPr>
          <w:noProof/>
        </w:rPr>
        <w:t>Issues Resolved</w:t>
      </w:r>
      <w:r>
        <w:rPr>
          <w:noProof/>
        </w:rPr>
        <w:tab/>
      </w:r>
      <w:r>
        <w:rPr>
          <w:noProof/>
        </w:rPr>
        <w:fldChar w:fldCharType="begin"/>
      </w:r>
      <w:r>
        <w:rPr>
          <w:noProof/>
        </w:rPr>
        <w:instrText xml:space="preserve"> PAGEREF _Toc523320748 \h </w:instrText>
      </w:r>
      <w:r>
        <w:rPr>
          <w:noProof/>
        </w:rPr>
      </w:r>
      <w:r>
        <w:rPr>
          <w:noProof/>
        </w:rPr>
        <w:fldChar w:fldCharType="separate"/>
      </w:r>
      <w:r>
        <w:rPr>
          <w:noProof/>
        </w:rPr>
        <w:t>4</w:t>
      </w:r>
      <w:r>
        <w:rPr>
          <w:noProof/>
        </w:rPr>
        <w:fldChar w:fldCharType="end"/>
      </w:r>
    </w:p>
    <w:p w14:paraId="07D27C71" w14:textId="3CE2F528"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1.3</w:t>
      </w:r>
      <w:r>
        <w:rPr>
          <w:rFonts w:asciiTheme="minorHAnsi" w:eastAsiaTheme="minorEastAsia" w:hAnsiTheme="minorHAnsi" w:cstheme="minorBidi"/>
          <w:smallCaps w:val="0"/>
          <w:noProof/>
          <w:color w:val="auto"/>
          <w:lang w:eastAsia="en-US"/>
        </w:rPr>
        <w:tab/>
      </w:r>
      <w:r w:rsidRPr="00F569F4">
        <w:rPr>
          <w:noProof/>
          <w:kern w:val="1"/>
        </w:rPr>
        <w:t>User Interface Changes</w:t>
      </w:r>
      <w:r>
        <w:rPr>
          <w:noProof/>
        </w:rPr>
        <w:tab/>
      </w:r>
      <w:r>
        <w:rPr>
          <w:noProof/>
        </w:rPr>
        <w:fldChar w:fldCharType="begin"/>
      </w:r>
      <w:r>
        <w:rPr>
          <w:noProof/>
        </w:rPr>
        <w:instrText xml:space="preserve"> PAGEREF _Toc523320749 \h </w:instrText>
      </w:r>
      <w:r>
        <w:rPr>
          <w:noProof/>
        </w:rPr>
      </w:r>
      <w:r>
        <w:rPr>
          <w:noProof/>
        </w:rPr>
        <w:fldChar w:fldCharType="separate"/>
      </w:r>
      <w:r>
        <w:rPr>
          <w:noProof/>
        </w:rPr>
        <w:t>4</w:t>
      </w:r>
      <w:r>
        <w:rPr>
          <w:noProof/>
        </w:rPr>
        <w:fldChar w:fldCharType="end"/>
      </w:r>
    </w:p>
    <w:p w14:paraId="30FCB592" w14:textId="50394B3C"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sidRPr="00F569F4">
        <w:rPr>
          <w:noProof/>
          <w:kern w:val="1"/>
        </w:rPr>
        <w:t>1.4</w:t>
      </w:r>
      <w:r>
        <w:rPr>
          <w:rFonts w:asciiTheme="minorHAnsi" w:eastAsiaTheme="minorEastAsia" w:hAnsiTheme="minorHAnsi" w:cstheme="minorBidi"/>
          <w:smallCaps w:val="0"/>
          <w:noProof/>
          <w:color w:val="auto"/>
          <w:lang w:eastAsia="en-US"/>
        </w:rPr>
        <w:tab/>
      </w:r>
      <w:r w:rsidRPr="00F569F4">
        <w:rPr>
          <w:noProof/>
          <w:kern w:val="1"/>
        </w:rPr>
        <w:t>Known Issues</w:t>
      </w:r>
      <w:r>
        <w:rPr>
          <w:noProof/>
        </w:rPr>
        <w:tab/>
      </w:r>
      <w:r>
        <w:rPr>
          <w:noProof/>
        </w:rPr>
        <w:fldChar w:fldCharType="begin"/>
      </w:r>
      <w:r>
        <w:rPr>
          <w:noProof/>
        </w:rPr>
        <w:instrText xml:space="preserve"> PAGEREF _Toc523320750 \h </w:instrText>
      </w:r>
      <w:r>
        <w:rPr>
          <w:noProof/>
        </w:rPr>
      </w:r>
      <w:r>
        <w:rPr>
          <w:noProof/>
        </w:rPr>
        <w:fldChar w:fldCharType="separate"/>
      </w:r>
      <w:r>
        <w:rPr>
          <w:noProof/>
        </w:rPr>
        <w:t>4</w:t>
      </w:r>
      <w:r>
        <w:rPr>
          <w:noProof/>
        </w:rPr>
        <w:fldChar w:fldCharType="end"/>
      </w:r>
    </w:p>
    <w:p w14:paraId="69CE768E" w14:textId="410993B8"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2</w:t>
      </w:r>
      <w:r>
        <w:rPr>
          <w:rFonts w:asciiTheme="minorHAnsi" w:eastAsiaTheme="minorEastAsia" w:hAnsiTheme="minorHAnsi" w:cstheme="minorBidi"/>
          <w:b w:val="0"/>
          <w:caps w:val="0"/>
          <w:noProof/>
          <w:color w:val="auto"/>
          <w:lang w:eastAsia="en-US"/>
        </w:rPr>
        <w:tab/>
      </w:r>
      <w:r>
        <w:rPr>
          <w:noProof/>
        </w:rPr>
        <w:t>Upgrade Instructions</w:t>
      </w:r>
      <w:r>
        <w:rPr>
          <w:noProof/>
        </w:rPr>
        <w:tab/>
      </w:r>
      <w:r>
        <w:rPr>
          <w:noProof/>
        </w:rPr>
        <w:fldChar w:fldCharType="begin"/>
      </w:r>
      <w:r>
        <w:rPr>
          <w:noProof/>
        </w:rPr>
        <w:instrText xml:space="preserve"> PAGEREF _Toc523320751 \h </w:instrText>
      </w:r>
      <w:r>
        <w:rPr>
          <w:noProof/>
        </w:rPr>
      </w:r>
      <w:r>
        <w:rPr>
          <w:noProof/>
        </w:rPr>
        <w:fldChar w:fldCharType="separate"/>
      </w:r>
      <w:r>
        <w:rPr>
          <w:noProof/>
        </w:rPr>
        <w:t>5</w:t>
      </w:r>
      <w:r>
        <w:rPr>
          <w:noProof/>
        </w:rPr>
        <w:fldChar w:fldCharType="end"/>
      </w:r>
    </w:p>
    <w:p w14:paraId="30A72198" w14:textId="2C99A086"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2.1</w:t>
      </w:r>
      <w:r>
        <w:rPr>
          <w:rFonts w:asciiTheme="minorHAnsi" w:eastAsiaTheme="minorEastAsia" w:hAnsiTheme="minorHAnsi" w:cstheme="minorBidi"/>
          <w:smallCaps w:val="0"/>
          <w:noProof/>
          <w:color w:val="auto"/>
          <w:lang w:eastAsia="en-US"/>
        </w:rPr>
        <w:tab/>
      </w:r>
      <w:r>
        <w:rPr>
          <w:noProof/>
        </w:rPr>
        <w:t>Upgrading from Version 5.9.5</w:t>
      </w:r>
      <w:r>
        <w:rPr>
          <w:noProof/>
        </w:rPr>
        <w:tab/>
      </w:r>
      <w:r>
        <w:rPr>
          <w:noProof/>
        </w:rPr>
        <w:fldChar w:fldCharType="begin"/>
      </w:r>
      <w:r>
        <w:rPr>
          <w:noProof/>
        </w:rPr>
        <w:instrText xml:space="preserve"> PAGEREF _Toc523320752 \h </w:instrText>
      </w:r>
      <w:r>
        <w:rPr>
          <w:noProof/>
        </w:rPr>
      </w:r>
      <w:r>
        <w:rPr>
          <w:noProof/>
        </w:rPr>
        <w:fldChar w:fldCharType="separate"/>
      </w:r>
      <w:r>
        <w:rPr>
          <w:noProof/>
        </w:rPr>
        <w:t>5</w:t>
      </w:r>
      <w:r>
        <w:rPr>
          <w:noProof/>
        </w:rPr>
        <w:fldChar w:fldCharType="end"/>
      </w:r>
    </w:p>
    <w:p w14:paraId="16C08F4D" w14:textId="532D2C7F" w:rsidR="00DD6411" w:rsidRDefault="00DD6411">
      <w:pPr>
        <w:pStyle w:val="TOC3"/>
        <w:tabs>
          <w:tab w:val="left" w:pos="1320"/>
          <w:tab w:val="right" w:leader="dot" w:pos="9350"/>
        </w:tabs>
        <w:rPr>
          <w:rFonts w:asciiTheme="minorHAnsi" w:eastAsiaTheme="minorEastAsia" w:hAnsiTheme="minorHAnsi" w:cstheme="minorBidi"/>
          <w:i w:val="0"/>
          <w:noProof/>
          <w:color w:val="auto"/>
          <w:lang w:eastAsia="en-US"/>
        </w:rPr>
      </w:pPr>
      <w:r>
        <w:rPr>
          <w:noProof/>
        </w:rPr>
        <w:t>2.1.1</w:t>
      </w:r>
      <w:r>
        <w:rPr>
          <w:rFonts w:asciiTheme="minorHAnsi" w:eastAsiaTheme="minorEastAsia" w:hAnsiTheme="minorHAnsi" w:cstheme="minorBidi"/>
          <w:i w:val="0"/>
          <w:noProof/>
          <w:color w:val="auto"/>
          <w:lang w:eastAsia="en-US"/>
        </w:rPr>
        <w:tab/>
      </w:r>
      <w:r>
        <w:rPr>
          <w:noProof/>
        </w:rPr>
        <w:t>Server Upgrade Procedure</w:t>
      </w:r>
      <w:r>
        <w:rPr>
          <w:noProof/>
        </w:rPr>
        <w:tab/>
      </w:r>
      <w:r>
        <w:rPr>
          <w:noProof/>
        </w:rPr>
        <w:fldChar w:fldCharType="begin"/>
      </w:r>
      <w:r>
        <w:rPr>
          <w:noProof/>
        </w:rPr>
        <w:instrText xml:space="preserve"> PAGEREF _Toc523320753 \h </w:instrText>
      </w:r>
      <w:r>
        <w:rPr>
          <w:noProof/>
        </w:rPr>
      </w:r>
      <w:r>
        <w:rPr>
          <w:noProof/>
        </w:rPr>
        <w:fldChar w:fldCharType="separate"/>
      </w:r>
      <w:r>
        <w:rPr>
          <w:noProof/>
        </w:rPr>
        <w:t>5</w:t>
      </w:r>
      <w:r>
        <w:rPr>
          <w:noProof/>
        </w:rPr>
        <w:fldChar w:fldCharType="end"/>
      </w:r>
    </w:p>
    <w:p w14:paraId="74463098" w14:textId="71520420" w:rsidR="00DD6411" w:rsidRDefault="00DD6411">
      <w:pPr>
        <w:pStyle w:val="TOC3"/>
        <w:tabs>
          <w:tab w:val="left" w:pos="1320"/>
          <w:tab w:val="right" w:leader="dot" w:pos="9350"/>
        </w:tabs>
        <w:rPr>
          <w:rFonts w:asciiTheme="minorHAnsi" w:eastAsiaTheme="minorEastAsia" w:hAnsiTheme="minorHAnsi" w:cstheme="minorBidi"/>
          <w:i w:val="0"/>
          <w:noProof/>
          <w:color w:val="auto"/>
          <w:lang w:eastAsia="en-US"/>
        </w:rPr>
      </w:pPr>
      <w:r>
        <w:rPr>
          <w:noProof/>
        </w:rPr>
        <w:t>2.1.2</w:t>
      </w:r>
      <w:r>
        <w:rPr>
          <w:rFonts w:asciiTheme="minorHAnsi" w:eastAsiaTheme="minorEastAsia" w:hAnsiTheme="minorHAnsi" w:cstheme="minorBidi"/>
          <w:i w:val="0"/>
          <w:noProof/>
          <w:color w:val="auto"/>
          <w:lang w:eastAsia="en-US"/>
        </w:rPr>
        <w:tab/>
      </w:r>
      <w:r>
        <w:rPr>
          <w:noProof/>
        </w:rPr>
        <w:t>Desktop Upgrade Procedure</w:t>
      </w:r>
      <w:r>
        <w:rPr>
          <w:noProof/>
        </w:rPr>
        <w:tab/>
      </w:r>
      <w:r>
        <w:rPr>
          <w:noProof/>
        </w:rPr>
        <w:fldChar w:fldCharType="begin"/>
      </w:r>
      <w:r>
        <w:rPr>
          <w:noProof/>
        </w:rPr>
        <w:instrText xml:space="preserve"> PAGEREF _Toc523320754 \h </w:instrText>
      </w:r>
      <w:r>
        <w:rPr>
          <w:noProof/>
        </w:rPr>
      </w:r>
      <w:r>
        <w:rPr>
          <w:noProof/>
        </w:rPr>
        <w:fldChar w:fldCharType="separate"/>
      </w:r>
      <w:r>
        <w:rPr>
          <w:noProof/>
        </w:rPr>
        <w:t>5</w:t>
      </w:r>
      <w:r>
        <w:rPr>
          <w:noProof/>
        </w:rPr>
        <w:fldChar w:fldCharType="end"/>
      </w:r>
    </w:p>
    <w:p w14:paraId="43C33D31" w14:textId="5A9CA4ED"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2.2</w:t>
      </w:r>
      <w:r>
        <w:rPr>
          <w:rFonts w:asciiTheme="minorHAnsi" w:eastAsiaTheme="minorEastAsia" w:hAnsiTheme="minorHAnsi" w:cstheme="minorBidi"/>
          <w:smallCaps w:val="0"/>
          <w:noProof/>
          <w:color w:val="auto"/>
          <w:lang w:eastAsia="en-US"/>
        </w:rPr>
        <w:tab/>
      </w:r>
      <w:r>
        <w:rPr>
          <w:noProof/>
        </w:rPr>
        <w:t>Upgrading from Versions Older Than 5.9.5</w:t>
      </w:r>
      <w:r>
        <w:rPr>
          <w:noProof/>
        </w:rPr>
        <w:tab/>
      </w:r>
      <w:r>
        <w:rPr>
          <w:noProof/>
        </w:rPr>
        <w:fldChar w:fldCharType="begin"/>
      </w:r>
      <w:r>
        <w:rPr>
          <w:noProof/>
        </w:rPr>
        <w:instrText xml:space="preserve"> PAGEREF _Toc523320755 \h </w:instrText>
      </w:r>
      <w:r>
        <w:rPr>
          <w:noProof/>
        </w:rPr>
      </w:r>
      <w:r>
        <w:rPr>
          <w:noProof/>
        </w:rPr>
        <w:fldChar w:fldCharType="separate"/>
      </w:r>
      <w:r>
        <w:rPr>
          <w:noProof/>
        </w:rPr>
        <w:t>5</w:t>
      </w:r>
      <w:r>
        <w:rPr>
          <w:noProof/>
        </w:rPr>
        <w:fldChar w:fldCharType="end"/>
      </w:r>
    </w:p>
    <w:p w14:paraId="340F51F3" w14:textId="386E3F1C"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3</w:t>
      </w:r>
      <w:r>
        <w:rPr>
          <w:rFonts w:asciiTheme="minorHAnsi" w:eastAsiaTheme="minorEastAsia" w:hAnsiTheme="minorHAnsi" w:cstheme="minorBidi"/>
          <w:b w:val="0"/>
          <w:caps w:val="0"/>
          <w:noProof/>
          <w:color w:val="auto"/>
          <w:lang w:eastAsia="en-US"/>
        </w:rPr>
        <w:tab/>
      </w:r>
      <w:r>
        <w:rPr>
          <w:noProof/>
        </w:rPr>
        <w:t>PowerEditor User Release Notes</w:t>
      </w:r>
      <w:r>
        <w:rPr>
          <w:noProof/>
        </w:rPr>
        <w:tab/>
      </w:r>
      <w:r>
        <w:rPr>
          <w:noProof/>
        </w:rPr>
        <w:fldChar w:fldCharType="begin"/>
      </w:r>
      <w:r>
        <w:rPr>
          <w:noProof/>
        </w:rPr>
        <w:instrText xml:space="preserve"> PAGEREF _Toc523320756 \h </w:instrText>
      </w:r>
      <w:r>
        <w:rPr>
          <w:noProof/>
        </w:rPr>
      </w:r>
      <w:r>
        <w:rPr>
          <w:noProof/>
        </w:rPr>
        <w:fldChar w:fldCharType="separate"/>
      </w:r>
      <w:r>
        <w:rPr>
          <w:noProof/>
        </w:rPr>
        <w:t>6</w:t>
      </w:r>
      <w:r>
        <w:rPr>
          <w:noProof/>
        </w:rPr>
        <w:fldChar w:fldCharType="end"/>
      </w:r>
    </w:p>
    <w:p w14:paraId="4AC7A640" w14:textId="46301050"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3.1</w:t>
      </w:r>
      <w:r>
        <w:rPr>
          <w:rFonts w:asciiTheme="minorHAnsi" w:eastAsiaTheme="minorEastAsia" w:hAnsiTheme="minorHAnsi" w:cstheme="minorBidi"/>
          <w:smallCaps w:val="0"/>
          <w:noProof/>
          <w:color w:val="auto"/>
          <w:lang w:eastAsia="en-US"/>
        </w:rPr>
        <w:tab/>
      </w:r>
      <w:r>
        <w:rPr>
          <w:noProof/>
        </w:rPr>
        <w:t>Launching PowerEditor</w:t>
      </w:r>
      <w:r>
        <w:rPr>
          <w:noProof/>
        </w:rPr>
        <w:tab/>
      </w:r>
      <w:r>
        <w:rPr>
          <w:noProof/>
        </w:rPr>
        <w:fldChar w:fldCharType="begin"/>
      </w:r>
      <w:r>
        <w:rPr>
          <w:noProof/>
        </w:rPr>
        <w:instrText xml:space="preserve"> PAGEREF _Toc523320757 \h </w:instrText>
      </w:r>
      <w:r>
        <w:rPr>
          <w:noProof/>
        </w:rPr>
      </w:r>
      <w:r>
        <w:rPr>
          <w:noProof/>
        </w:rPr>
        <w:fldChar w:fldCharType="separate"/>
      </w:r>
      <w:r>
        <w:rPr>
          <w:noProof/>
        </w:rPr>
        <w:t>6</w:t>
      </w:r>
      <w:r>
        <w:rPr>
          <w:noProof/>
        </w:rPr>
        <w:fldChar w:fldCharType="end"/>
      </w:r>
    </w:p>
    <w:p w14:paraId="6841D052" w14:textId="6D9AEC8A"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3.2</w:t>
      </w:r>
      <w:r>
        <w:rPr>
          <w:rFonts w:asciiTheme="minorHAnsi" w:eastAsiaTheme="minorEastAsia" w:hAnsiTheme="minorHAnsi" w:cstheme="minorBidi"/>
          <w:smallCaps w:val="0"/>
          <w:noProof/>
          <w:color w:val="auto"/>
          <w:lang w:eastAsia="en-US"/>
        </w:rPr>
        <w:tab/>
      </w:r>
      <w:r>
        <w:rPr>
          <w:noProof/>
        </w:rPr>
        <w:t>Login Dialogs</w:t>
      </w:r>
      <w:r>
        <w:rPr>
          <w:noProof/>
        </w:rPr>
        <w:tab/>
      </w:r>
      <w:r>
        <w:rPr>
          <w:noProof/>
        </w:rPr>
        <w:fldChar w:fldCharType="begin"/>
      </w:r>
      <w:r>
        <w:rPr>
          <w:noProof/>
        </w:rPr>
        <w:instrText xml:space="preserve"> PAGEREF _Toc523320758 \h </w:instrText>
      </w:r>
      <w:r>
        <w:rPr>
          <w:noProof/>
        </w:rPr>
      </w:r>
      <w:r>
        <w:rPr>
          <w:noProof/>
        </w:rPr>
        <w:fldChar w:fldCharType="separate"/>
      </w:r>
      <w:r>
        <w:rPr>
          <w:noProof/>
        </w:rPr>
        <w:t>6</w:t>
      </w:r>
      <w:r>
        <w:rPr>
          <w:noProof/>
        </w:rPr>
        <w:fldChar w:fldCharType="end"/>
      </w:r>
    </w:p>
    <w:p w14:paraId="3FE1C948" w14:textId="4A1039C8"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3.3</w:t>
      </w:r>
      <w:r>
        <w:rPr>
          <w:rFonts w:asciiTheme="minorHAnsi" w:eastAsiaTheme="minorEastAsia" w:hAnsiTheme="minorHAnsi" w:cstheme="minorBidi"/>
          <w:smallCaps w:val="0"/>
          <w:noProof/>
          <w:color w:val="auto"/>
          <w:lang w:eastAsia="en-US"/>
        </w:rPr>
        <w:tab/>
      </w:r>
      <w:r>
        <w:rPr>
          <w:noProof/>
        </w:rPr>
        <w:t>Updated non-expired Certificate for PowerEditor Application</w:t>
      </w:r>
      <w:r>
        <w:rPr>
          <w:noProof/>
        </w:rPr>
        <w:tab/>
      </w:r>
      <w:r>
        <w:rPr>
          <w:noProof/>
        </w:rPr>
        <w:fldChar w:fldCharType="begin"/>
      </w:r>
      <w:r>
        <w:rPr>
          <w:noProof/>
        </w:rPr>
        <w:instrText xml:space="preserve"> PAGEREF _Toc523320759 \h </w:instrText>
      </w:r>
      <w:r>
        <w:rPr>
          <w:noProof/>
        </w:rPr>
      </w:r>
      <w:r>
        <w:rPr>
          <w:noProof/>
        </w:rPr>
        <w:fldChar w:fldCharType="separate"/>
      </w:r>
      <w:r>
        <w:rPr>
          <w:noProof/>
        </w:rPr>
        <w:t>6</w:t>
      </w:r>
      <w:r>
        <w:rPr>
          <w:noProof/>
        </w:rPr>
        <w:fldChar w:fldCharType="end"/>
      </w:r>
    </w:p>
    <w:p w14:paraId="53F3B3C9" w14:textId="2C11CE9F" w:rsidR="00DD6411" w:rsidRDefault="00DD6411">
      <w:pPr>
        <w:pStyle w:val="TOC2"/>
        <w:tabs>
          <w:tab w:val="left" w:pos="880"/>
          <w:tab w:val="right" w:leader="dot" w:pos="9350"/>
        </w:tabs>
        <w:rPr>
          <w:rFonts w:asciiTheme="minorHAnsi" w:eastAsiaTheme="minorEastAsia" w:hAnsiTheme="minorHAnsi" w:cstheme="minorBidi"/>
          <w:smallCaps w:val="0"/>
          <w:noProof/>
          <w:color w:val="auto"/>
          <w:lang w:eastAsia="en-US"/>
        </w:rPr>
      </w:pPr>
      <w:r>
        <w:rPr>
          <w:noProof/>
        </w:rPr>
        <w:t>3.4</w:t>
      </w:r>
      <w:r>
        <w:rPr>
          <w:rFonts w:asciiTheme="minorHAnsi" w:eastAsiaTheme="minorEastAsia" w:hAnsiTheme="minorHAnsi" w:cstheme="minorBidi"/>
          <w:smallCaps w:val="0"/>
          <w:noProof/>
          <w:color w:val="auto"/>
          <w:lang w:eastAsia="en-US"/>
        </w:rPr>
        <w:tab/>
      </w:r>
      <w:r>
        <w:rPr>
          <w:noProof/>
        </w:rPr>
        <w:t>Date-Picker Limitations</w:t>
      </w:r>
      <w:r>
        <w:rPr>
          <w:noProof/>
        </w:rPr>
        <w:tab/>
      </w:r>
      <w:r>
        <w:rPr>
          <w:noProof/>
        </w:rPr>
        <w:fldChar w:fldCharType="begin"/>
      </w:r>
      <w:r>
        <w:rPr>
          <w:noProof/>
        </w:rPr>
        <w:instrText xml:space="preserve"> PAGEREF _Toc523320760 \h </w:instrText>
      </w:r>
      <w:r>
        <w:rPr>
          <w:noProof/>
        </w:rPr>
      </w:r>
      <w:r>
        <w:rPr>
          <w:noProof/>
        </w:rPr>
        <w:fldChar w:fldCharType="separate"/>
      </w:r>
      <w:r>
        <w:rPr>
          <w:noProof/>
        </w:rPr>
        <w:t>7</w:t>
      </w:r>
      <w:r>
        <w:rPr>
          <w:noProof/>
        </w:rPr>
        <w:fldChar w:fldCharType="end"/>
      </w:r>
    </w:p>
    <w:p w14:paraId="4744FDAF" w14:textId="4D2CCAA9" w:rsidR="00DD6411" w:rsidRDefault="00DD6411">
      <w:pPr>
        <w:pStyle w:val="TOC1"/>
        <w:tabs>
          <w:tab w:val="left" w:pos="480"/>
          <w:tab w:val="right" w:leader="dot" w:pos="9350"/>
        </w:tabs>
        <w:rPr>
          <w:rFonts w:asciiTheme="minorHAnsi" w:eastAsiaTheme="minorEastAsia" w:hAnsiTheme="minorHAnsi" w:cstheme="minorBidi"/>
          <w:b w:val="0"/>
          <w:caps w:val="0"/>
          <w:noProof/>
          <w:color w:val="auto"/>
          <w:lang w:eastAsia="en-US"/>
        </w:rPr>
      </w:pPr>
      <w:r w:rsidRPr="00F569F4">
        <w:rPr>
          <w:noProof/>
        </w:rPr>
        <w:t>4</w:t>
      </w:r>
      <w:r>
        <w:rPr>
          <w:rFonts w:asciiTheme="minorHAnsi" w:eastAsiaTheme="minorEastAsia" w:hAnsiTheme="minorHAnsi" w:cstheme="minorBidi"/>
          <w:b w:val="0"/>
          <w:caps w:val="0"/>
          <w:noProof/>
          <w:color w:val="auto"/>
          <w:lang w:eastAsia="en-US"/>
        </w:rPr>
        <w:tab/>
      </w:r>
      <w:r>
        <w:rPr>
          <w:noProof/>
        </w:rPr>
        <w:t>Appendix 1: Client Certificate Update Instructions</w:t>
      </w:r>
      <w:r>
        <w:rPr>
          <w:noProof/>
        </w:rPr>
        <w:tab/>
      </w:r>
      <w:r>
        <w:rPr>
          <w:noProof/>
        </w:rPr>
        <w:fldChar w:fldCharType="begin"/>
      </w:r>
      <w:r>
        <w:rPr>
          <w:noProof/>
        </w:rPr>
        <w:instrText xml:space="preserve"> PAGEREF _Toc523320761 \h </w:instrText>
      </w:r>
      <w:r>
        <w:rPr>
          <w:noProof/>
        </w:rPr>
      </w:r>
      <w:r>
        <w:rPr>
          <w:noProof/>
        </w:rPr>
        <w:fldChar w:fldCharType="separate"/>
      </w:r>
      <w:r>
        <w:rPr>
          <w:noProof/>
        </w:rPr>
        <w:t>8</w:t>
      </w:r>
      <w:r>
        <w:rPr>
          <w:noProof/>
        </w:rPr>
        <w:fldChar w:fldCharType="end"/>
      </w:r>
    </w:p>
    <w:p w14:paraId="69073839" w14:textId="41E3DCEB" w:rsidR="00FE13E5" w:rsidRDefault="00FE13E5" w:rsidP="00FE13E5">
      <w:r>
        <w:fldChar w:fldCharType="end"/>
      </w:r>
    </w:p>
    <w:p w14:paraId="5504C0F7" w14:textId="77777777" w:rsidR="00FE13E5" w:rsidRDefault="00FE13E5" w:rsidP="00FE13E5">
      <w:pPr>
        <w:tabs>
          <w:tab w:val="right" w:leader="dot" w:pos="8550"/>
          <w:tab w:val="right" w:leader="dot" w:pos="8640"/>
        </w:tabs>
      </w:pPr>
    </w:p>
    <w:p w14:paraId="326BB0E7" w14:textId="77777777" w:rsidR="00FE13E5" w:rsidRDefault="00FE13E5" w:rsidP="00FE13E5">
      <w:pPr>
        <w:tabs>
          <w:tab w:val="right" w:leader="dot" w:pos="8550"/>
          <w:tab w:val="right" w:leader="dot" w:pos="8640"/>
        </w:tabs>
      </w:pPr>
    </w:p>
    <w:p w14:paraId="686E5A58" w14:textId="77777777" w:rsidR="00FE13E5" w:rsidRDefault="00FE13E5" w:rsidP="00FE13E5">
      <w:pPr>
        <w:tabs>
          <w:tab w:val="right" w:leader="dot" w:pos="8550"/>
          <w:tab w:val="right" w:leader="dot" w:pos="8640"/>
        </w:tabs>
      </w:pPr>
    </w:p>
    <w:p w14:paraId="6C8CC64C" w14:textId="77777777" w:rsidR="00FE13E5" w:rsidRDefault="00FE13E5" w:rsidP="00FE13E5">
      <w:pPr>
        <w:tabs>
          <w:tab w:val="right" w:leader="dot" w:pos="8550"/>
          <w:tab w:val="right" w:leader="dot" w:pos="8640"/>
        </w:tabs>
      </w:pPr>
    </w:p>
    <w:p w14:paraId="6FA033C3" w14:textId="77777777" w:rsidR="00FE13E5" w:rsidRDefault="00FE13E5" w:rsidP="00FE13E5">
      <w:pPr>
        <w:tabs>
          <w:tab w:val="right" w:leader="dot" w:pos="8550"/>
          <w:tab w:val="right" w:leader="dot" w:pos="8640"/>
        </w:tabs>
      </w:pPr>
    </w:p>
    <w:p w14:paraId="6FEEBE3E" w14:textId="77777777" w:rsidR="00FE13E5" w:rsidRDefault="00FE13E5" w:rsidP="00FE13E5">
      <w:pPr>
        <w:tabs>
          <w:tab w:val="right" w:leader="dot" w:pos="8550"/>
          <w:tab w:val="right" w:leader="dot" w:pos="8640"/>
        </w:tabs>
      </w:pPr>
    </w:p>
    <w:p w14:paraId="35053AD9" w14:textId="77777777" w:rsidR="00FE13E5" w:rsidRDefault="00FE13E5" w:rsidP="00FE13E5">
      <w:pPr>
        <w:tabs>
          <w:tab w:val="right" w:leader="dot" w:pos="8550"/>
          <w:tab w:val="right" w:leader="dot" w:pos="8640"/>
        </w:tabs>
      </w:pPr>
    </w:p>
    <w:p w14:paraId="24AF6715" w14:textId="7200A638" w:rsidR="00FE13E5" w:rsidRDefault="00FE13E5" w:rsidP="00FE13E5">
      <w:pPr>
        <w:pBdr>
          <w:top w:val="single" w:sz="4" w:space="0" w:color="000000"/>
          <w:left w:val="single" w:sz="4" w:space="0" w:color="000000"/>
          <w:bottom w:val="single" w:sz="4" w:space="0" w:color="000000"/>
          <w:right w:val="single" w:sz="4" w:space="0" w:color="000000"/>
        </w:pBdr>
        <w:shd w:val="clear" w:color="auto" w:fill="99CCFF"/>
        <w:sectPr w:rsidR="00FE13E5">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docGrid w:linePitch="600" w:charSpace="32768"/>
        </w:sectPr>
      </w:pPr>
      <w:r>
        <w:rPr>
          <w:i/>
        </w:rPr>
        <w:t xml:space="preserve">The upgrade instructions in this document are intended for administrators who have a thorough understanding of the PowerEditor configuration. Customers without on-site support who are considering an upgrade are encouraged to call CoreLogic Technical Support for materials and assistance </w:t>
      </w:r>
      <w:r>
        <w:t>1-</w:t>
      </w:r>
      <w:r w:rsidRPr="0024784A">
        <w:t>855.369.2410</w:t>
      </w:r>
      <w:r>
        <w:t xml:space="preserve">, or </w:t>
      </w:r>
      <w:hyperlink r:id="rId17" w:history="1">
        <w:r w:rsidRPr="002E7DD6">
          <w:rPr>
            <w:rStyle w:val="Hyperlink"/>
            <w:sz w:val="24"/>
          </w:rPr>
          <w:t>ADESupport@corelogic.com</w:t>
        </w:r>
      </w:hyperlink>
    </w:p>
    <w:p w14:paraId="781258B5" w14:textId="77777777" w:rsidR="00FE13E5" w:rsidRDefault="00FE13E5" w:rsidP="00FE13E5">
      <w:pPr>
        <w:pStyle w:val="Heading1"/>
        <w:keepLines w:val="0"/>
        <w:numPr>
          <w:ilvl w:val="0"/>
          <w:numId w:val="2"/>
        </w:numPr>
        <w:suppressAutoHyphens/>
        <w:spacing w:after="240" w:line="240" w:lineRule="auto"/>
      </w:pPr>
      <w:bookmarkStart w:id="2" w:name="__RefHeading___Toc254517319"/>
      <w:bookmarkStart w:id="3" w:name="Ref144201942"/>
      <w:bookmarkStart w:id="4" w:name="_TOC1500"/>
      <w:bookmarkStart w:id="5" w:name="_Toc523320746"/>
      <w:bookmarkEnd w:id="2"/>
      <w:bookmarkEnd w:id="3"/>
      <w:bookmarkEnd w:id="4"/>
      <w:r>
        <w:lastRenderedPageBreak/>
        <w:t>Introduction</w:t>
      </w:r>
      <w:bookmarkEnd w:id="5"/>
    </w:p>
    <w:p w14:paraId="72E20DEA" w14:textId="77777777" w:rsidR="00FE13E5" w:rsidRDefault="00FE13E5" w:rsidP="00FE13E5">
      <w:r>
        <w:t>Version 5.10 is a maintenance release of PowerEditor required for browser security updates.</w:t>
      </w:r>
    </w:p>
    <w:p w14:paraId="64FBAFD5" w14:textId="1F91E5C1" w:rsidR="00FE13E5" w:rsidRDefault="00FE13E5" w:rsidP="00FE13E5">
      <w:r>
        <w:t xml:space="preserve">Upgrade instructions are provided for those upgrading from PowerEditor version 5.9.5 or later. If your version of PowerEditor is older than version 5.9.5, you’ll first need to upgrade to version 5.9.5-- refer to </w:t>
      </w:r>
      <w:r>
        <w:rPr>
          <w:i/>
        </w:rPr>
        <w:t>PowerEditor Version 5.9.5 Release Notes</w:t>
      </w:r>
      <w:r>
        <w:t xml:space="preserve"> to find out how.</w:t>
      </w:r>
    </w:p>
    <w:p w14:paraId="269569FA" w14:textId="77777777" w:rsidR="00FE13E5" w:rsidRDefault="00FE13E5" w:rsidP="00FE13E5">
      <w:pPr>
        <w:pStyle w:val="Heading2"/>
        <w:keepLines w:val="0"/>
        <w:numPr>
          <w:ilvl w:val="1"/>
          <w:numId w:val="2"/>
        </w:numPr>
        <w:suppressAutoHyphens/>
        <w:spacing w:before="240" w:after="120" w:line="240" w:lineRule="auto"/>
      </w:pPr>
      <w:bookmarkStart w:id="6" w:name="__RefHeading___Toc254517320"/>
      <w:bookmarkStart w:id="7" w:name="Ref144202090"/>
      <w:bookmarkStart w:id="8" w:name="_TOC1796"/>
      <w:bookmarkStart w:id="9" w:name="_Toc523320747"/>
      <w:bookmarkEnd w:id="6"/>
      <w:bookmarkEnd w:id="7"/>
      <w:bookmarkEnd w:id="8"/>
      <w:r>
        <w:t>New Features</w:t>
      </w:r>
      <w:bookmarkEnd w:id="9"/>
    </w:p>
    <w:p w14:paraId="4D0F6F5D" w14:textId="77777777" w:rsidR="00FE13E5" w:rsidRDefault="00FE13E5" w:rsidP="00FE13E5">
      <w:pPr>
        <w:tabs>
          <w:tab w:val="left" w:pos="540"/>
        </w:tabs>
        <w:spacing w:after="80"/>
      </w:pPr>
      <w:r>
        <w:t>This version (5.10) introduces browser-less application launch.  Specifically, users of the PowerEditor application will launch the PowerEditor from a desktop icon, rather than from a web browser window.</w:t>
      </w:r>
    </w:p>
    <w:p w14:paraId="643030EE" w14:textId="77777777" w:rsidR="00FE13E5" w:rsidRDefault="00FE13E5" w:rsidP="00FE13E5">
      <w:pPr>
        <w:pStyle w:val="Heading2"/>
        <w:keepLines w:val="0"/>
        <w:numPr>
          <w:ilvl w:val="1"/>
          <w:numId w:val="2"/>
        </w:numPr>
        <w:suppressAutoHyphens/>
        <w:spacing w:before="240" w:after="120" w:line="240" w:lineRule="auto"/>
      </w:pPr>
      <w:bookmarkStart w:id="10" w:name="__RefHeading___Toc254517321"/>
      <w:bookmarkStart w:id="11" w:name="TOC1785"/>
      <w:bookmarkStart w:id="12" w:name="_TOC3106"/>
      <w:bookmarkStart w:id="13" w:name="_Toc523320748"/>
      <w:bookmarkEnd w:id="10"/>
      <w:bookmarkEnd w:id="11"/>
      <w:bookmarkEnd w:id="12"/>
      <w:r>
        <w:t>Issues Resolved</w:t>
      </w:r>
      <w:bookmarkEnd w:id="13"/>
    </w:p>
    <w:p w14:paraId="27D1F4C0" w14:textId="77777777" w:rsidR="00FE13E5" w:rsidRPr="00F62B03" w:rsidRDefault="00FE13E5" w:rsidP="00FE13E5">
      <w:pPr>
        <w:numPr>
          <w:ilvl w:val="1"/>
          <w:numId w:val="3"/>
        </w:numPr>
        <w:tabs>
          <w:tab w:val="left" w:pos="540"/>
          <w:tab w:val="left" w:pos="720"/>
        </w:tabs>
        <w:suppressAutoHyphens/>
        <w:spacing w:after="80" w:line="240" w:lineRule="auto"/>
        <w:ind w:left="540" w:hanging="180"/>
        <w:rPr>
          <w:kern w:val="1"/>
        </w:rPr>
      </w:pPr>
      <w:r>
        <w:t>Browser security updates incompatible with PowerEditor. (AMP-2)</w:t>
      </w:r>
    </w:p>
    <w:p w14:paraId="3CA73EDE" w14:textId="77777777" w:rsidR="00FE13E5" w:rsidRDefault="00FE13E5" w:rsidP="00FE13E5">
      <w:pPr>
        <w:numPr>
          <w:ilvl w:val="1"/>
          <w:numId w:val="3"/>
        </w:numPr>
        <w:tabs>
          <w:tab w:val="left" w:pos="540"/>
          <w:tab w:val="left" w:pos="720"/>
        </w:tabs>
        <w:suppressAutoHyphens/>
        <w:spacing w:after="80" w:line="240" w:lineRule="auto"/>
        <w:ind w:left="540" w:hanging="180"/>
        <w:rPr>
          <w:kern w:val="1"/>
        </w:rPr>
      </w:pPr>
      <w:r>
        <w:t>Security Certificate out of date (AMP-28)</w:t>
      </w:r>
    </w:p>
    <w:p w14:paraId="7723B1AC" w14:textId="77777777" w:rsidR="00FE13E5" w:rsidRDefault="00FE13E5" w:rsidP="00FE13E5">
      <w:pPr>
        <w:pStyle w:val="Heading2"/>
        <w:keepLines w:val="0"/>
        <w:numPr>
          <w:ilvl w:val="1"/>
          <w:numId w:val="2"/>
        </w:numPr>
        <w:suppressAutoHyphens/>
        <w:spacing w:before="240" w:after="120" w:line="240" w:lineRule="auto"/>
      </w:pPr>
      <w:bookmarkStart w:id="14" w:name="__RefHeading___Toc254517322"/>
      <w:bookmarkStart w:id="15" w:name="Ref141514531"/>
      <w:bookmarkStart w:id="16" w:name="_TOC4358"/>
      <w:bookmarkStart w:id="17" w:name="_Toc523320749"/>
      <w:bookmarkEnd w:id="14"/>
      <w:bookmarkEnd w:id="15"/>
      <w:bookmarkEnd w:id="16"/>
      <w:r>
        <w:rPr>
          <w:kern w:val="1"/>
        </w:rPr>
        <w:t>User Interface Changes</w:t>
      </w:r>
      <w:bookmarkEnd w:id="17"/>
    </w:p>
    <w:p w14:paraId="2F640A52" w14:textId="1B54F56C" w:rsidR="00FE13E5" w:rsidRDefault="00FE13E5" w:rsidP="00FE13E5">
      <w:pPr>
        <w:numPr>
          <w:ilvl w:val="0"/>
          <w:numId w:val="5"/>
        </w:numPr>
        <w:tabs>
          <w:tab w:val="left" w:pos="540"/>
        </w:tabs>
        <w:suppressAutoHyphens/>
        <w:spacing w:after="80" w:line="240" w:lineRule="auto"/>
      </w:pPr>
      <w:r>
        <w:t>The PowerEditor login dialog now looks substantially different.</w:t>
      </w:r>
      <w:r w:rsidR="00C231C0">
        <w:t xml:space="preserve">    This dialog is described in Section </w:t>
      </w:r>
      <w:r w:rsidR="00E975FC">
        <w:fldChar w:fldCharType="begin"/>
      </w:r>
      <w:r w:rsidR="00E975FC">
        <w:instrText xml:space="preserve"> REF _Ref523315061 \r \h </w:instrText>
      </w:r>
      <w:r w:rsidR="00E975FC">
        <w:fldChar w:fldCharType="separate"/>
      </w:r>
      <w:r w:rsidR="00E975FC">
        <w:t>3.2</w:t>
      </w:r>
      <w:r w:rsidR="00E975FC">
        <w:fldChar w:fldCharType="end"/>
      </w:r>
      <w:r w:rsidR="00E975FC">
        <w:t xml:space="preserve"> </w:t>
      </w:r>
      <w:r w:rsidR="00E975FC">
        <w:fldChar w:fldCharType="begin"/>
      </w:r>
      <w:r w:rsidR="00E975FC">
        <w:instrText xml:space="preserve"> REF _Ref523315065 \h </w:instrText>
      </w:r>
      <w:r w:rsidR="00E975FC">
        <w:fldChar w:fldCharType="separate"/>
      </w:r>
      <w:r w:rsidR="00E975FC">
        <w:t>Login Dialog</w:t>
      </w:r>
      <w:r w:rsidR="00E975FC">
        <w:fldChar w:fldCharType="end"/>
      </w:r>
    </w:p>
    <w:p w14:paraId="2BECC8ED" w14:textId="0C806C8A" w:rsidR="00FE13E5" w:rsidRDefault="00FE13E5" w:rsidP="00FE13E5">
      <w:pPr>
        <w:numPr>
          <w:ilvl w:val="0"/>
          <w:numId w:val="5"/>
        </w:numPr>
        <w:tabs>
          <w:tab w:val="left" w:pos="540"/>
        </w:tabs>
        <w:suppressAutoHyphens/>
        <w:spacing w:after="80" w:line="240" w:lineRule="auto"/>
      </w:pPr>
      <w:r>
        <w:t>Users of the PowerEditor application will launch the PowerEditor from a desktop icon</w:t>
      </w:r>
    </w:p>
    <w:p w14:paraId="35D09657" w14:textId="589B0D41" w:rsidR="002323A8" w:rsidRDefault="002323A8" w:rsidP="000D6694">
      <w:pPr>
        <w:pStyle w:val="Heading2"/>
        <w:keepLines w:val="0"/>
        <w:numPr>
          <w:ilvl w:val="1"/>
          <w:numId w:val="2"/>
        </w:numPr>
        <w:suppressAutoHyphens/>
        <w:spacing w:before="240" w:after="120" w:line="240" w:lineRule="auto"/>
        <w:rPr>
          <w:kern w:val="1"/>
        </w:rPr>
      </w:pPr>
      <w:bookmarkStart w:id="18" w:name="_Ref523316899"/>
      <w:bookmarkStart w:id="19" w:name="_Toc523320750"/>
      <w:r w:rsidRPr="000D6694">
        <w:rPr>
          <w:kern w:val="1"/>
        </w:rPr>
        <w:t>Known Issues</w:t>
      </w:r>
      <w:bookmarkEnd w:id="18"/>
      <w:bookmarkEnd w:id="19"/>
    </w:p>
    <w:p w14:paraId="65D078FF" w14:textId="62839EBB" w:rsidR="000D6694" w:rsidRDefault="000D6694" w:rsidP="00C91408">
      <w:pPr>
        <w:pStyle w:val="ListParagraph"/>
        <w:numPr>
          <w:ilvl w:val="0"/>
          <w:numId w:val="5"/>
        </w:numPr>
      </w:pPr>
      <w:r>
        <w:t xml:space="preserve">Users of the PowerEditor application might notice that editing a date </w:t>
      </w:r>
      <w:r w:rsidRPr="00C91408">
        <w:rPr>
          <w:i/>
        </w:rPr>
        <w:t>within guideline grid</w:t>
      </w:r>
      <w:r w:rsidR="00C52B4F">
        <w:rPr>
          <w:i/>
        </w:rPr>
        <w:t>s</w:t>
      </w:r>
      <w:r>
        <w:t xml:space="preserve"> no longer brings up a date selection dialog.  The user can simply type in a date within this grid.</w:t>
      </w:r>
    </w:p>
    <w:p w14:paraId="4F97928E" w14:textId="3BC6481B" w:rsidR="000D6694" w:rsidRPr="000D6694" w:rsidRDefault="000D6694" w:rsidP="00C91408">
      <w:pPr>
        <w:pStyle w:val="ListParagraph"/>
        <w:numPr>
          <w:ilvl w:val="0"/>
          <w:numId w:val="5"/>
        </w:numPr>
      </w:pPr>
      <w:r>
        <w:t>Users may notice that the change password dialog is very wi</w:t>
      </w:r>
      <w:r w:rsidR="007D72C0">
        <w:t xml:space="preserve">de.  If so, this is because </w:t>
      </w:r>
      <w:r>
        <w:t xml:space="preserve">the </w:t>
      </w:r>
      <w:r w:rsidRPr="006618D8">
        <w:rPr>
          <w:i/>
        </w:rPr>
        <w:t>PowerEditorConfiguration</w:t>
      </w:r>
      <w:r w:rsidR="007D72C0" w:rsidRPr="006618D8">
        <w:rPr>
          <w:i/>
        </w:rPr>
        <w:t>.xml</w:t>
      </w:r>
      <w:r w:rsidR="007D72C0">
        <w:t xml:space="preserve"> </w:t>
      </w:r>
      <w:r w:rsidR="006618D8">
        <w:t xml:space="preserve">file </w:t>
      </w:r>
      <w:r w:rsidR="007D72C0">
        <w:t xml:space="preserve">contains lengthy </w:t>
      </w:r>
      <w:proofErr w:type="spellStart"/>
      <w:r w:rsidR="007D72C0" w:rsidRPr="00C91408">
        <w:rPr>
          <w:i/>
        </w:rPr>
        <w:t>UserPasswordPolicies</w:t>
      </w:r>
      <w:proofErr w:type="spellEnd"/>
      <w:r w:rsidR="007D72C0">
        <w:rPr>
          <w:i/>
        </w:rPr>
        <w:t xml:space="preserve"> </w:t>
      </w:r>
      <w:r w:rsidR="007D72C0">
        <w:t>text</w:t>
      </w:r>
      <w:r w:rsidR="007D72C0">
        <w:rPr>
          <w:i/>
        </w:rPr>
        <w:t>.</w:t>
      </w:r>
      <w:r w:rsidR="007D72C0">
        <w:t xml:space="preserve">  This issue can be resolved by inserting XML “&lt;</w:t>
      </w:r>
      <w:proofErr w:type="spellStart"/>
      <w:r w:rsidR="007D72C0">
        <w:t>br</w:t>
      </w:r>
      <w:proofErr w:type="spellEnd"/>
      <w:r w:rsidR="007D72C0">
        <w:t xml:space="preserve">/&gt;” strings within the </w:t>
      </w:r>
      <w:r w:rsidR="007D72C0">
        <w:rPr>
          <w:i/>
        </w:rPr>
        <w:t xml:space="preserve">Validator description </w:t>
      </w:r>
      <w:r w:rsidR="007D72C0">
        <w:t>text.    Note that “&lt;</w:t>
      </w:r>
      <w:proofErr w:type="spellStart"/>
      <w:r w:rsidR="007D72C0">
        <w:t>br</w:t>
      </w:r>
      <w:proofErr w:type="spellEnd"/>
      <w:r w:rsidR="007D72C0">
        <w:t xml:space="preserve">/&gt;” really needs to be </w:t>
      </w:r>
      <w:r w:rsidR="007D72C0" w:rsidRPr="00C91408">
        <w:rPr>
          <w:i/>
        </w:rPr>
        <w:t>&amp;</w:t>
      </w:r>
      <w:proofErr w:type="spellStart"/>
      <w:proofErr w:type="gramStart"/>
      <w:r w:rsidR="007D72C0" w:rsidRPr="00C91408">
        <w:rPr>
          <w:i/>
        </w:rPr>
        <w:t>lt;br</w:t>
      </w:r>
      <w:proofErr w:type="spellEnd"/>
      <w:proofErr w:type="gramEnd"/>
      <w:r w:rsidR="007D72C0" w:rsidRPr="00C91408">
        <w:rPr>
          <w:i/>
        </w:rPr>
        <w:t>/&amp;</w:t>
      </w:r>
      <w:proofErr w:type="spellStart"/>
      <w:r w:rsidR="007D72C0" w:rsidRPr="00C91408">
        <w:rPr>
          <w:i/>
        </w:rPr>
        <w:t>gt</w:t>
      </w:r>
      <w:proofErr w:type="spellEnd"/>
      <w:r w:rsidR="007D72C0" w:rsidRPr="00C91408">
        <w:rPr>
          <w:i/>
        </w:rPr>
        <w:t>;</w:t>
      </w:r>
    </w:p>
    <w:p w14:paraId="13638BAB" w14:textId="185DD79E" w:rsidR="002323A8" w:rsidRDefault="00861BFB" w:rsidP="00BB40F7">
      <w:r>
        <w:rPr>
          <w:noProof/>
        </w:rPr>
        <w:drawing>
          <wp:inline distT="0" distB="0" distL="0" distR="0" wp14:anchorId="034C9F69" wp14:editId="28C6CCB6">
            <wp:extent cx="6858000" cy="156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58000" cy="1569085"/>
                    </a:xfrm>
                    <a:prstGeom prst="rect">
                      <a:avLst/>
                    </a:prstGeom>
                  </pic:spPr>
                </pic:pic>
              </a:graphicData>
            </a:graphic>
          </wp:inline>
        </w:drawing>
      </w:r>
    </w:p>
    <w:p w14:paraId="63259619" w14:textId="341512A7" w:rsidR="00861BFB" w:rsidRDefault="00861BFB" w:rsidP="00861BFB">
      <w:pPr>
        <w:pStyle w:val="Caption"/>
        <w:jc w:val="center"/>
      </w:pPr>
      <w:r>
        <w:t xml:space="preserve">Figure </w:t>
      </w:r>
      <w:r w:rsidR="00990C88">
        <w:fldChar w:fldCharType="begin"/>
      </w:r>
      <w:r w:rsidR="00990C88">
        <w:instrText xml:space="preserve"> SEQ Figure \* ARABIC </w:instrText>
      </w:r>
      <w:r w:rsidR="00990C88">
        <w:fldChar w:fldCharType="separate"/>
      </w:r>
      <w:r>
        <w:rPr>
          <w:noProof/>
        </w:rPr>
        <w:t>1</w:t>
      </w:r>
      <w:r w:rsidR="00990C88">
        <w:rPr>
          <w:noProof/>
        </w:rPr>
        <w:fldChar w:fldCharType="end"/>
      </w:r>
      <w:r>
        <w:t>: Excerpt from PowerEditorConfiguration.xml</w:t>
      </w:r>
      <w:r w:rsidR="002B3CD8">
        <w:t xml:space="preserve">  </w:t>
      </w:r>
      <w:proofErr w:type="gramStart"/>
      <w:r w:rsidR="002B3CD8">
        <w:t xml:space="preserve">  </w:t>
      </w:r>
      <w:r>
        <w:t xml:space="preserve"> (</w:t>
      </w:r>
      <w:proofErr w:type="gramEnd"/>
      <w:r>
        <w:t>a server file)</w:t>
      </w:r>
    </w:p>
    <w:p w14:paraId="006532D0" w14:textId="1B7FD297" w:rsidR="00861BFB" w:rsidRDefault="00861BFB" w:rsidP="00BB40F7"/>
    <w:p w14:paraId="35E4FD79" w14:textId="77777777" w:rsidR="00FE13E5" w:rsidRDefault="00FE13E5" w:rsidP="00FE13E5">
      <w:pPr>
        <w:pStyle w:val="Heading1"/>
        <w:keepLines w:val="0"/>
        <w:numPr>
          <w:ilvl w:val="0"/>
          <w:numId w:val="2"/>
        </w:numPr>
        <w:suppressAutoHyphens/>
        <w:spacing w:after="240" w:line="240" w:lineRule="auto"/>
      </w:pPr>
      <w:bookmarkStart w:id="20" w:name="TOC1944"/>
      <w:bookmarkStart w:id="21" w:name="_TOC4583"/>
      <w:bookmarkStart w:id="22" w:name="__RefHeading___Toc254517323"/>
      <w:bookmarkStart w:id="23" w:name="_Toc523320751"/>
      <w:bookmarkEnd w:id="20"/>
      <w:bookmarkEnd w:id="21"/>
      <w:r>
        <w:lastRenderedPageBreak/>
        <w:t>Upgrade Instructions</w:t>
      </w:r>
      <w:bookmarkEnd w:id="22"/>
      <w:bookmarkEnd w:id="23"/>
      <w:r>
        <w:t xml:space="preserve"> </w:t>
      </w:r>
    </w:p>
    <w:p w14:paraId="2CDCC87A" w14:textId="77777777" w:rsidR="00FE13E5" w:rsidRDefault="00FE13E5" w:rsidP="00FE13E5">
      <w:pPr>
        <w:pStyle w:val="Heading2"/>
        <w:keepLines w:val="0"/>
        <w:numPr>
          <w:ilvl w:val="1"/>
          <w:numId w:val="2"/>
        </w:numPr>
        <w:suppressAutoHyphens/>
        <w:spacing w:before="240" w:after="120" w:line="240" w:lineRule="auto"/>
      </w:pPr>
      <w:bookmarkStart w:id="24" w:name="TOC1966"/>
      <w:bookmarkStart w:id="25" w:name="_TOC4605"/>
      <w:bookmarkStart w:id="26" w:name="__RefHeading___Toc254517324"/>
      <w:bookmarkStart w:id="27" w:name="_Toc523320752"/>
      <w:bookmarkEnd w:id="24"/>
      <w:bookmarkEnd w:id="25"/>
      <w:r>
        <w:t>Upgrading from Version 5.9.</w:t>
      </w:r>
      <w:bookmarkEnd w:id="26"/>
      <w:r>
        <w:t>5</w:t>
      </w:r>
      <w:bookmarkEnd w:id="27"/>
    </w:p>
    <w:p w14:paraId="2D03A8AB" w14:textId="386AE24C" w:rsidR="00FE13E5" w:rsidRDefault="00FE13E5" w:rsidP="00FE13E5">
      <w:r>
        <w:t>Upgrading from 5.9.5 requires installation steps on both the server machines and all client machines.  The below table lists elements that you will need to</w:t>
      </w:r>
      <w:r w:rsidR="00780A2F">
        <w:t xml:space="preserve"> make edits to for this upgrade.</w:t>
      </w:r>
    </w:p>
    <w:p w14:paraId="006A7261" w14:textId="77777777" w:rsidR="00FE13E5" w:rsidRDefault="00FE13E5" w:rsidP="00FE13E5"/>
    <w:tbl>
      <w:tblPr>
        <w:tblW w:w="10170" w:type="dxa"/>
        <w:tblInd w:w="108" w:type="dxa"/>
        <w:tblLayout w:type="fixed"/>
        <w:tblLook w:val="0000" w:firstRow="0" w:lastRow="0" w:firstColumn="0" w:lastColumn="0" w:noHBand="0" w:noVBand="0"/>
      </w:tblPr>
      <w:tblGrid>
        <w:gridCol w:w="3288"/>
        <w:gridCol w:w="1165"/>
        <w:gridCol w:w="5717"/>
      </w:tblGrid>
      <w:tr w:rsidR="00FE13E5" w14:paraId="3A5CA1F8" w14:textId="77777777" w:rsidTr="00907D6D">
        <w:trPr>
          <w:cantSplit/>
          <w:trHeight w:val="350"/>
          <w:tblHeader/>
        </w:trPr>
        <w:tc>
          <w:tcPr>
            <w:tcW w:w="3288" w:type="dxa"/>
            <w:tcBorders>
              <w:top w:val="single" w:sz="4" w:space="0" w:color="008080"/>
              <w:left w:val="single" w:sz="4" w:space="0" w:color="008080"/>
              <w:bottom w:val="single" w:sz="1" w:space="0" w:color="008080"/>
            </w:tcBorders>
            <w:shd w:val="clear" w:color="auto" w:fill="E6E6E6"/>
            <w:vAlign w:val="center"/>
          </w:tcPr>
          <w:p w14:paraId="0EB2A6F1" w14:textId="77777777" w:rsidR="00FE13E5" w:rsidRDefault="00FE13E5" w:rsidP="00907D6D">
            <w:pPr>
              <w:keepNext/>
              <w:rPr>
                <w:b/>
              </w:rPr>
            </w:pPr>
            <w:r>
              <w:rPr>
                <w:b/>
              </w:rPr>
              <w:t>PE Element</w:t>
            </w:r>
          </w:p>
        </w:tc>
        <w:tc>
          <w:tcPr>
            <w:tcW w:w="1165" w:type="dxa"/>
            <w:tcBorders>
              <w:top w:val="single" w:sz="4" w:space="0" w:color="008080"/>
              <w:left w:val="single" w:sz="1" w:space="0" w:color="008080"/>
              <w:bottom w:val="single" w:sz="1" w:space="0" w:color="008080"/>
            </w:tcBorders>
            <w:shd w:val="clear" w:color="auto" w:fill="E6E6E6"/>
          </w:tcPr>
          <w:p w14:paraId="76BB2BC3" w14:textId="77777777" w:rsidR="00FE13E5" w:rsidRDefault="00FE13E5" w:rsidP="00907D6D">
            <w:pPr>
              <w:keepNext/>
              <w:rPr>
                <w:b/>
              </w:rPr>
            </w:pPr>
            <w:r>
              <w:rPr>
                <w:b/>
              </w:rPr>
              <w:t>Changed</w:t>
            </w:r>
          </w:p>
        </w:tc>
        <w:tc>
          <w:tcPr>
            <w:tcW w:w="5717" w:type="dxa"/>
            <w:tcBorders>
              <w:top w:val="single" w:sz="4" w:space="0" w:color="008080"/>
              <w:left w:val="single" w:sz="1" w:space="0" w:color="008080"/>
              <w:bottom w:val="single" w:sz="1" w:space="0" w:color="008080"/>
              <w:right w:val="single" w:sz="4" w:space="0" w:color="008080"/>
            </w:tcBorders>
            <w:shd w:val="clear" w:color="auto" w:fill="E6E6E6"/>
            <w:vAlign w:val="center"/>
          </w:tcPr>
          <w:p w14:paraId="058AD6BC" w14:textId="77777777" w:rsidR="00FE13E5" w:rsidRDefault="00FE13E5" w:rsidP="00907D6D">
            <w:pPr>
              <w:keepNext/>
            </w:pPr>
            <w:r>
              <w:rPr>
                <w:b/>
              </w:rPr>
              <w:t>Notes</w:t>
            </w:r>
          </w:p>
        </w:tc>
      </w:tr>
      <w:tr w:rsidR="00FE13E5" w14:paraId="285AE403"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0EBE7F5D" w14:textId="77777777" w:rsidR="00FE13E5" w:rsidRDefault="00FE13E5" w:rsidP="00907D6D">
            <w:pPr>
              <w:keepNext/>
              <w:spacing w:before="40" w:after="40"/>
              <w:rPr>
                <w:sz w:val="20"/>
              </w:rPr>
            </w:pPr>
            <w:r>
              <w:rPr>
                <w:sz w:val="20"/>
              </w:rPr>
              <w:t>PowerEditor WAR File</w:t>
            </w:r>
          </w:p>
        </w:tc>
        <w:tc>
          <w:tcPr>
            <w:tcW w:w="1165" w:type="dxa"/>
            <w:tcBorders>
              <w:top w:val="single" w:sz="1" w:space="0" w:color="008080"/>
              <w:left w:val="single" w:sz="1" w:space="0" w:color="008080"/>
              <w:bottom w:val="single" w:sz="1" w:space="0" w:color="008080"/>
            </w:tcBorders>
            <w:shd w:val="clear" w:color="auto" w:fill="auto"/>
          </w:tcPr>
          <w:p w14:paraId="3D28C536" w14:textId="77777777" w:rsidR="00FE13E5" w:rsidRDefault="00FE13E5" w:rsidP="00907D6D">
            <w:pPr>
              <w:keepNext/>
              <w:spacing w:before="40" w:after="40"/>
              <w:jc w:val="center"/>
              <w:rPr>
                <w:sz w:val="20"/>
              </w:rPr>
            </w:pPr>
            <w:r>
              <w:rPr>
                <w:sz w:val="20"/>
              </w:rPr>
              <w:t>Yes</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60228BD2" w14:textId="0183F065" w:rsidR="00FE13E5" w:rsidRDefault="00FE13E5" w:rsidP="00907D6D">
            <w:pPr>
              <w:keepNext/>
              <w:snapToGrid w:val="0"/>
              <w:spacing w:before="40" w:after="40"/>
            </w:pPr>
            <w:r>
              <w:t xml:space="preserve">See Section </w:t>
            </w:r>
            <w:r w:rsidRPr="004A6D07">
              <w:rPr>
                <w:i/>
              </w:rPr>
              <w:fldChar w:fldCharType="begin"/>
            </w:r>
            <w:r w:rsidRPr="004A6D07">
              <w:rPr>
                <w:i/>
              </w:rPr>
              <w:instrText xml:space="preserve"> REF _Ref520549709 \r \h </w:instrText>
            </w:r>
            <w:r w:rsidR="004A6D07">
              <w:rPr>
                <w:i/>
              </w:rPr>
              <w:instrText xml:space="preserve"> \* MERGEFORMAT </w:instrText>
            </w:r>
            <w:r w:rsidRPr="004A6D07">
              <w:rPr>
                <w:i/>
              </w:rPr>
            </w:r>
            <w:r w:rsidRPr="004A6D07">
              <w:rPr>
                <w:i/>
              </w:rPr>
              <w:fldChar w:fldCharType="separate"/>
            </w:r>
            <w:r w:rsidRPr="004A6D07">
              <w:rPr>
                <w:i/>
              </w:rPr>
              <w:t>2.1.1</w:t>
            </w:r>
            <w:r w:rsidRPr="004A6D07">
              <w:rPr>
                <w:i/>
              </w:rPr>
              <w:fldChar w:fldCharType="end"/>
            </w:r>
            <w:r w:rsidRPr="004A6D07">
              <w:rPr>
                <w:i/>
              </w:rPr>
              <w:t xml:space="preserve"> </w:t>
            </w:r>
            <w:r w:rsidRPr="004A6D07">
              <w:rPr>
                <w:i/>
              </w:rPr>
              <w:fldChar w:fldCharType="begin"/>
            </w:r>
            <w:r w:rsidRPr="004A6D07">
              <w:rPr>
                <w:i/>
              </w:rPr>
              <w:instrText xml:space="preserve"> REF _Ref520549709 \h </w:instrText>
            </w:r>
            <w:r w:rsidR="004A6D07">
              <w:rPr>
                <w:i/>
              </w:rPr>
              <w:instrText xml:space="preserve"> \* MERGEFORMAT </w:instrText>
            </w:r>
            <w:r w:rsidRPr="004A6D07">
              <w:rPr>
                <w:i/>
              </w:rPr>
            </w:r>
            <w:r w:rsidRPr="004A6D07">
              <w:rPr>
                <w:i/>
              </w:rPr>
              <w:fldChar w:fldCharType="separate"/>
            </w:r>
            <w:r w:rsidRPr="004A6D07">
              <w:rPr>
                <w:i/>
              </w:rPr>
              <w:t>Server Upgrade Procedure</w:t>
            </w:r>
            <w:r w:rsidRPr="004A6D07">
              <w:rPr>
                <w:i/>
              </w:rPr>
              <w:fldChar w:fldCharType="end"/>
            </w:r>
          </w:p>
        </w:tc>
      </w:tr>
      <w:tr w:rsidR="00FE13E5" w14:paraId="6F9152A0"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41EA1012" w14:textId="77777777" w:rsidR="00FE13E5" w:rsidRDefault="00FE13E5" w:rsidP="00907D6D">
            <w:pPr>
              <w:keepNext/>
              <w:spacing w:before="40" w:after="40"/>
              <w:rPr>
                <w:sz w:val="20"/>
              </w:rPr>
            </w:pPr>
            <w:r>
              <w:rPr>
                <w:sz w:val="20"/>
              </w:rPr>
              <w:t xml:space="preserve">Database </w:t>
            </w:r>
          </w:p>
        </w:tc>
        <w:tc>
          <w:tcPr>
            <w:tcW w:w="1165" w:type="dxa"/>
            <w:tcBorders>
              <w:top w:val="single" w:sz="1" w:space="0" w:color="008080"/>
              <w:left w:val="single" w:sz="1" w:space="0" w:color="008080"/>
              <w:bottom w:val="single" w:sz="1" w:space="0" w:color="008080"/>
            </w:tcBorders>
            <w:shd w:val="clear" w:color="auto" w:fill="auto"/>
          </w:tcPr>
          <w:p w14:paraId="4B77593B"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3CA70C58" w14:textId="77777777" w:rsidR="00FE13E5" w:rsidRDefault="00FE13E5" w:rsidP="00907D6D">
            <w:pPr>
              <w:keepNext/>
              <w:snapToGrid w:val="0"/>
              <w:spacing w:before="40" w:after="40"/>
            </w:pPr>
          </w:p>
        </w:tc>
      </w:tr>
      <w:tr w:rsidR="00FE13E5" w14:paraId="7B142B03"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351BA8FB" w14:textId="77777777" w:rsidR="00FE13E5" w:rsidRDefault="00FE13E5" w:rsidP="00907D6D">
            <w:pPr>
              <w:keepNext/>
              <w:spacing w:before="40" w:after="40"/>
              <w:rPr>
                <w:sz w:val="20"/>
              </w:rPr>
            </w:pPr>
            <w:r>
              <w:rPr>
                <w:sz w:val="20"/>
              </w:rPr>
              <w:t>PowerEditor Configuration XML file</w:t>
            </w:r>
          </w:p>
        </w:tc>
        <w:tc>
          <w:tcPr>
            <w:tcW w:w="1165" w:type="dxa"/>
            <w:tcBorders>
              <w:top w:val="single" w:sz="1" w:space="0" w:color="008080"/>
              <w:left w:val="single" w:sz="1" w:space="0" w:color="008080"/>
              <w:bottom w:val="single" w:sz="1" w:space="0" w:color="008080"/>
            </w:tcBorders>
            <w:shd w:val="clear" w:color="auto" w:fill="auto"/>
          </w:tcPr>
          <w:p w14:paraId="012E6B8C" w14:textId="6E6D50DC" w:rsidR="00FE13E5" w:rsidRDefault="00814F38" w:rsidP="00907D6D">
            <w:pPr>
              <w:keepNext/>
              <w:tabs>
                <w:tab w:val="left" w:pos="368"/>
                <w:tab w:val="center" w:pos="513"/>
              </w:tabs>
              <w:spacing w:before="40" w:after="40"/>
              <w:jc w:val="center"/>
              <w:rPr>
                <w:b/>
                <w:color w:val="800000"/>
                <w:sz w:val="20"/>
              </w:rPr>
            </w:pPr>
            <w:r>
              <w:rPr>
                <w:sz w:val="20"/>
              </w:rPr>
              <w:t>Yes</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6CE07C79" w14:textId="77557D07" w:rsidR="00FE13E5" w:rsidRPr="00CC2365" w:rsidRDefault="00C00AAC" w:rsidP="00C91408">
            <w:pPr>
              <w:keepNext/>
              <w:spacing w:before="40" w:after="40"/>
              <w:rPr>
                <w:i/>
              </w:rPr>
            </w:pPr>
            <w:r w:rsidRPr="00CC2365">
              <w:rPr>
                <w:i/>
              </w:rPr>
              <w:t xml:space="preserve">See </w:t>
            </w:r>
            <w:r w:rsidRPr="00181E1C">
              <w:rPr>
                <w:i/>
              </w:rPr>
              <w:t xml:space="preserve">Section </w:t>
            </w:r>
            <w:r w:rsidRPr="00CC2365">
              <w:rPr>
                <w:i/>
              </w:rPr>
              <w:fldChar w:fldCharType="begin"/>
            </w:r>
            <w:r w:rsidRPr="00181E1C">
              <w:rPr>
                <w:i/>
              </w:rPr>
              <w:instrText xml:space="preserve"> REF _Ref523316899 \r \h </w:instrText>
            </w:r>
            <w:r w:rsidR="004A6D07" w:rsidRPr="00181E1C">
              <w:rPr>
                <w:i/>
              </w:rPr>
              <w:instrText xml:space="preserve"> \* MERGEFORMAT </w:instrText>
            </w:r>
            <w:r w:rsidRPr="00CC2365">
              <w:rPr>
                <w:i/>
              </w:rPr>
            </w:r>
            <w:r w:rsidRPr="00CC2365">
              <w:rPr>
                <w:i/>
              </w:rPr>
              <w:fldChar w:fldCharType="separate"/>
            </w:r>
            <w:r w:rsidRPr="00181E1C">
              <w:rPr>
                <w:i/>
              </w:rPr>
              <w:t>1.4</w:t>
            </w:r>
            <w:r w:rsidRPr="00CC2365">
              <w:rPr>
                <w:i/>
              </w:rPr>
              <w:fldChar w:fldCharType="end"/>
            </w:r>
            <w:r w:rsidRPr="00181E1C">
              <w:rPr>
                <w:i/>
              </w:rPr>
              <w:t xml:space="preserve"> </w:t>
            </w:r>
            <w:r w:rsidRPr="00CC2365">
              <w:rPr>
                <w:i/>
              </w:rPr>
              <w:fldChar w:fldCharType="begin"/>
            </w:r>
            <w:r w:rsidRPr="00181E1C">
              <w:rPr>
                <w:i/>
              </w:rPr>
              <w:instrText xml:space="preserve"> REF _Ref523316899 \h </w:instrText>
            </w:r>
            <w:r w:rsidR="004A6D07" w:rsidRPr="00181E1C">
              <w:rPr>
                <w:i/>
              </w:rPr>
              <w:instrText xml:space="preserve"> \* MERGEFORMAT </w:instrText>
            </w:r>
            <w:r w:rsidRPr="00CC2365">
              <w:rPr>
                <w:i/>
              </w:rPr>
            </w:r>
            <w:r w:rsidRPr="00CC2365">
              <w:rPr>
                <w:i/>
              </w:rPr>
              <w:fldChar w:fldCharType="separate"/>
            </w:r>
            <w:r w:rsidRPr="00181E1C">
              <w:rPr>
                <w:i/>
                <w:kern w:val="1"/>
              </w:rPr>
              <w:t>Known Issues</w:t>
            </w:r>
            <w:r w:rsidRPr="00CC2365">
              <w:rPr>
                <w:i/>
              </w:rPr>
              <w:fldChar w:fldCharType="end"/>
            </w:r>
            <w:r w:rsidRPr="00CC2365">
              <w:rPr>
                <w:i/>
              </w:rPr>
              <w:t xml:space="preserve"> </w:t>
            </w:r>
            <w:r w:rsidR="002724C2" w:rsidRPr="00CC2365">
              <w:rPr>
                <w:i/>
              </w:rPr>
              <w:t>and</w:t>
            </w:r>
            <w:r w:rsidR="00181E1C" w:rsidRPr="00CC2365">
              <w:rPr>
                <w:i/>
              </w:rPr>
              <w:t xml:space="preserve"> </w:t>
            </w:r>
            <w:r w:rsidR="00181E1C" w:rsidRPr="00CC2365">
              <w:rPr>
                <w:i/>
              </w:rPr>
              <w:fldChar w:fldCharType="begin"/>
            </w:r>
            <w:r w:rsidR="00181E1C" w:rsidRPr="00CC2365">
              <w:rPr>
                <w:i/>
              </w:rPr>
              <w:instrText xml:space="preserve"> REF _Ref523484702 \r \h </w:instrText>
            </w:r>
            <w:r w:rsidR="00181E1C">
              <w:rPr>
                <w:i/>
              </w:rPr>
              <w:instrText xml:space="preserve"> \* MERGEFORMAT </w:instrText>
            </w:r>
            <w:r w:rsidR="00181E1C" w:rsidRPr="00CC2365">
              <w:rPr>
                <w:i/>
              </w:rPr>
            </w:r>
            <w:r w:rsidR="00181E1C" w:rsidRPr="00CC2365">
              <w:rPr>
                <w:i/>
              </w:rPr>
              <w:fldChar w:fldCharType="separate"/>
            </w:r>
            <w:r w:rsidR="00181E1C" w:rsidRPr="00CC2365">
              <w:rPr>
                <w:i/>
              </w:rPr>
              <w:t>2.1.1.1</w:t>
            </w:r>
            <w:r w:rsidR="00181E1C" w:rsidRPr="00CC2365">
              <w:rPr>
                <w:i/>
              </w:rPr>
              <w:fldChar w:fldCharType="end"/>
            </w:r>
            <w:r w:rsidR="002724C2" w:rsidRPr="00CC2365">
              <w:rPr>
                <w:i/>
              </w:rPr>
              <w:t xml:space="preserve"> </w:t>
            </w:r>
            <w:r w:rsidR="00181E1C" w:rsidRPr="00CC2365">
              <w:rPr>
                <w:i/>
              </w:rPr>
              <w:fldChar w:fldCharType="begin"/>
            </w:r>
            <w:r w:rsidR="00181E1C" w:rsidRPr="00CC2365">
              <w:rPr>
                <w:i/>
              </w:rPr>
              <w:instrText xml:space="preserve"> REF _Ref523484702 \h </w:instrText>
            </w:r>
            <w:r w:rsidR="00181E1C">
              <w:rPr>
                <w:i/>
              </w:rPr>
              <w:instrText xml:space="preserve"> \* MERGEFORMAT </w:instrText>
            </w:r>
            <w:r w:rsidR="00181E1C" w:rsidRPr="00CC2365">
              <w:rPr>
                <w:i/>
              </w:rPr>
            </w:r>
            <w:r w:rsidR="00181E1C" w:rsidRPr="00CC2365">
              <w:rPr>
                <w:i/>
              </w:rPr>
              <w:fldChar w:fldCharType="separate"/>
            </w:r>
            <w:r w:rsidR="00181E1C" w:rsidRPr="00CC2365">
              <w:rPr>
                <w:i/>
              </w:rPr>
              <w:t>Update PowerEditorConfiguration.xml</w:t>
            </w:r>
            <w:r w:rsidR="00181E1C" w:rsidRPr="00CC2365">
              <w:rPr>
                <w:i/>
              </w:rPr>
              <w:fldChar w:fldCharType="end"/>
            </w:r>
          </w:p>
        </w:tc>
      </w:tr>
      <w:tr w:rsidR="00FE13E5" w14:paraId="431820FE"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4FC2FD9C" w14:textId="77777777" w:rsidR="00FE13E5" w:rsidRDefault="00FE13E5" w:rsidP="00907D6D">
            <w:pPr>
              <w:keepNext/>
              <w:spacing w:before="40" w:after="40"/>
              <w:rPr>
                <w:sz w:val="20"/>
              </w:rPr>
            </w:pPr>
            <w:r>
              <w:rPr>
                <w:sz w:val="20"/>
              </w:rPr>
              <w:t>web.xml</w:t>
            </w:r>
          </w:p>
        </w:tc>
        <w:tc>
          <w:tcPr>
            <w:tcW w:w="1165" w:type="dxa"/>
            <w:tcBorders>
              <w:top w:val="single" w:sz="1" w:space="0" w:color="008080"/>
              <w:left w:val="single" w:sz="1" w:space="0" w:color="008080"/>
              <w:bottom w:val="single" w:sz="1" w:space="0" w:color="008080"/>
            </w:tcBorders>
            <w:shd w:val="clear" w:color="auto" w:fill="auto"/>
          </w:tcPr>
          <w:p w14:paraId="06883CB1" w14:textId="4495342E" w:rsidR="00FE13E5" w:rsidRDefault="00C00AAC" w:rsidP="00907D6D">
            <w:pPr>
              <w:keepNext/>
              <w:tabs>
                <w:tab w:val="left" w:pos="368"/>
                <w:tab w:val="center" w:pos="513"/>
              </w:tabs>
              <w:spacing w:before="40" w:after="40"/>
              <w:jc w:val="center"/>
              <w:rPr>
                <w:sz w:val="20"/>
              </w:rPr>
            </w:pPr>
            <w:r>
              <w:rPr>
                <w:sz w:val="20"/>
              </w:rPr>
              <w:t>Yes</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338CFECF" w14:textId="7D891010" w:rsidR="00120F4B" w:rsidRPr="00CA3DCD" w:rsidRDefault="006B2F0A" w:rsidP="0080606A">
            <w:pPr>
              <w:keepNext/>
              <w:spacing w:before="40" w:after="40"/>
              <w:rPr>
                <w:i/>
              </w:rPr>
            </w:pPr>
            <w:r>
              <w:t xml:space="preserve">See </w:t>
            </w:r>
            <w:r w:rsidRPr="004A6D07">
              <w:rPr>
                <w:i/>
              </w:rPr>
              <w:t xml:space="preserve">Section </w:t>
            </w:r>
            <w:r w:rsidR="00CA3DCD" w:rsidRPr="0011133C">
              <w:rPr>
                <w:i/>
              </w:rPr>
              <w:fldChar w:fldCharType="begin"/>
            </w:r>
            <w:r w:rsidR="00CA3DCD" w:rsidRPr="0011133C">
              <w:rPr>
                <w:i/>
              </w:rPr>
              <w:instrText xml:space="preserve"> REF _Ref524033224 \r \h </w:instrText>
            </w:r>
            <w:r w:rsidR="00CA3DCD">
              <w:rPr>
                <w:i/>
              </w:rPr>
              <w:instrText xml:space="preserve"> \* MERGEFORMAT </w:instrText>
            </w:r>
            <w:r w:rsidR="00CA3DCD" w:rsidRPr="0011133C">
              <w:rPr>
                <w:i/>
              </w:rPr>
            </w:r>
            <w:r w:rsidR="00CA3DCD" w:rsidRPr="0011133C">
              <w:rPr>
                <w:i/>
              </w:rPr>
              <w:fldChar w:fldCharType="separate"/>
            </w:r>
            <w:r w:rsidR="00CA3DCD" w:rsidRPr="0011133C">
              <w:rPr>
                <w:i/>
              </w:rPr>
              <w:t>2.1.1.2</w:t>
            </w:r>
            <w:r w:rsidR="00CA3DCD" w:rsidRPr="0011133C">
              <w:rPr>
                <w:i/>
              </w:rPr>
              <w:fldChar w:fldCharType="end"/>
            </w:r>
            <w:r w:rsidR="00CA3DCD">
              <w:rPr>
                <w:i/>
              </w:rPr>
              <w:t xml:space="preserve"> </w:t>
            </w:r>
            <w:r w:rsidR="00CA3DCD" w:rsidRPr="0011133C">
              <w:rPr>
                <w:i/>
              </w:rPr>
              <w:fldChar w:fldCharType="begin"/>
            </w:r>
            <w:r w:rsidR="00CA3DCD" w:rsidRPr="0011133C">
              <w:rPr>
                <w:i/>
              </w:rPr>
              <w:instrText xml:space="preserve"> REF _Ref524033224 \h </w:instrText>
            </w:r>
            <w:r w:rsidR="00CA3DCD">
              <w:rPr>
                <w:i/>
              </w:rPr>
              <w:instrText xml:space="preserve"> \* MERGEFORMAT </w:instrText>
            </w:r>
            <w:r w:rsidR="00CA3DCD" w:rsidRPr="0011133C">
              <w:rPr>
                <w:i/>
              </w:rPr>
            </w:r>
            <w:r w:rsidR="00CA3DCD" w:rsidRPr="0011133C">
              <w:rPr>
                <w:i/>
              </w:rPr>
              <w:fldChar w:fldCharType="separate"/>
            </w:r>
            <w:r w:rsidR="00CA3DCD" w:rsidRPr="0011133C">
              <w:rPr>
                <w:i/>
              </w:rPr>
              <w:t>Update web.xml</w:t>
            </w:r>
            <w:r w:rsidR="00CA3DCD" w:rsidRPr="0011133C">
              <w:rPr>
                <w:i/>
              </w:rPr>
              <w:fldChar w:fldCharType="end"/>
            </w:r>
          </w:p>
        </w:tc>
      </w:tr>
      <w:tr w:rsidR="00FE13E5" w14:paraId="4E4423F0" w14:textId="77777777" w:rsidTr="00907D6D">
        <w:trPr>
          <w:cantSplit/>
          <w:trHeight w:val="300"/>
        </w:trPr>
        <w:tc>
          <w:tcPr>
            <w:tcW w:w="3288" w:type="dxa"/>
            <w:tcBorders>
              <w:top w:val="single" w:sz="1" w:space="0" w:color="008080"/>
              <w:left w:val="single" w:sz="4" w:space="0" w:color="008080"/>
              <w:bottom w:val="single" w:sz="1" w:space="0" w:color="008080"/>
            </w:tcBorders>
            <w:shd w:val="clear" w:color="auto" w:fill="auto"/>
          </w:tcPr>
          <w:p w14:paraId="0FB6894B" w14:textId="77777777" w:rsidR="00FE13E5" w:rsidRDefault="00FE13E5" w:rsidP="00907D6D">
            <w:pPr>
              <w:keepNext/>
              <w:spacing w:before="40" w:after="40"/>
              <w:rPr>
                <w:sz w:val="20"/>
              </w:rPr>
            </w:pPr>
            <w:r>
              <w:rPr>
                <w:sz w:val="20"/>
              </w:rPr>
              <w:t>Domain XML file</w:t>
            </w:r>
          </w:p>
        </w:tc>
        <w:tc>
          <w:tcPr>
            <w:tcW w:w="1165" w:type="dxa"/>
            <w:tcBorders>
              <w:top w:val="single" w:sz="1" w:space="0" w:color="008080"/>
              <w:left w:val="single" w:sz="1" w:space="0" w:color="008080"/>
              <w:bottom w:val="single" w:sz="1" w:space="0" w:color="008080"/>
            </w:tcBorders>
            <w:shd w:val="clear" w:color="auto" w:fill="auto"/>
          </w:tcPr>
          <w:p w14:paraId="68BDADA1"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1" w:space="0" w:color="008080"/>
              <w:right w:val="single" w:sz="4" w:space="0" w:color="008080"/>
            </w:tcBorders>
            <w:shd w:val="clear" w:color="auto" w:fill="auto"/>
          </w:tcPr>
          <w:p w14:paraId="4FBAD9D8" w14:textId="77777777" w:rsidR="00FE13E5" w:rsidRDefault="00FE13E5" w:rsidP="00907D6D">
            <w:pPr>
              <w:keepNext/>
              <w:snapToGrid w:val="0"/>
              <w:spacing w:before="40" w:after="40"/>
              <w:jc w:val="center"/>
            </w:pPr>
          </w:p>
        </w:tc>
      </w:tr>
      <w:tr w:rsidR="00FE13E5" w14:paraId="725C06A1" w14:textId="77777777" w:rsidTr="00907D6D">
        <w:trPr>
          <w:cantSplit/>
          <w:trHeight w:val="303"/>
        </w:trPr>
        <w:tc>
          <w:tcPr>
            <w:tcW w:w="3288" w:type="dxa"/>
            <w:tcBorders>
              <w:top w:val="single" w:sz="1" w:space="0" w:color="008080"/>
              <w:left w:val="single" w:sz="4" w:space="0" w:color="008080"/>
              <w:bottom w:val="single" w:sz="4" w:space="0" w:color="008080"/>
            </w:tcBorders>
            <w:shd w:val="clear" w:color="auto" w:fill="auto"/>
          </w:tcPr>
          <w:p w14:paraId="27237A51" w14:textId="77777777" w:rsidR="00FE13E5" w:rsidRDefault="00FE13E5" w:rsidP="00907D6D">
            <w:pPr>
              <w:keepNext/>
              <w:spacing w:before="40" w:after="40"/>
              <w:rPr>
                <w:sz w:val="20"/>
              </w:rPr>
            </w:pPr>
            <w:r>
              <w:rPr>
                <w:sz w:val="20"/>
              </w:rPr>
              <w:t>Parameter XML file</w:t>
            </w:r>
          </w:p>
        </w:tc>
        <w:tc>
          <w:tcPr>
            <w:tcW w:w="1165" w:type="dxa"/>
            <w:tcBorders>
              <w:top w:val="single" w:sz="1" w:space="0" w:color="008080"/>
              <w:left w:val="single" w:sz="1" w:space="0" w:color="008080"/>
              <w:bottom w:val="single" w:sz="4" w:space="0" w:color="008080"/>
            </w:tcBorders>
            <w:shd w:val="clear" w:color="auto" w:fill="auto"/>
          </w:tcPr>
          <w:p w14:paraId="17183DE2" w14:textId="77777777" w:rsidR="00FE13E5" w:rsidRDefault="00FE13E5" w:rsidP="00907D6D">
            <w:pPr>
              <w:keepNext/>
              <w:spacing w:before="40" w:after="40"/>
              <w:jc w:val="center"/>
            </w:pPr>
            <w:r>
              <w:rPr>
                <w:sz w:val="20"/>
              </w:rPr>
              <w:t>No</w:t>
            </w:r>
          </w:p>
        </w:tc>
        <w:tc>
          <w:tcPr>
            <w:tcW w:w="5717" w:type="dxa"/>
            <w:tcBorders>
              <w:top w:val="single" w:sz="1" w:space="0" w:color="008080"/>
              <w:left w:val="single" w:sz="1" w:space="0" w:color="008080"/>
              <w:bottom w:val="single" w:sz="4" w:space="0" w:color="008080"/>
              <w:right w:val="single" w:sz="4" w:space="0" w:color="008080"/>
            </w:tcBorders>
            <w:shd w:val="clear" w:color="auto" w:fill="auto"/>
          </w:tcPr>
          <w:p w14:paraId="180AD362" w14:textId="77777777" w:rsidR="00FE13E5" w:rsidRDefault="00FE13E5" w:rsidP="00907D6D">
            <w:pPr>
              <w:keepNext/>
              <w:snapToGrid w:val="0"/>
              <w:spacing w:before="40" w:after="40"/>
              <w:jc w:val="center"/>
            </w:pPr>
          </w:p>
        </w:tc>
      </w:tr>
      <w:tr w:rsidR="00FE13E5" w14:paraId="011FE20E" w14:textId="77777777" w:rsidTr="00907D6D">
        <w:trPr>
          <w:cantSplit/>
          <w:trHeight w:val="300"/>
        </w:trPr>
        <w:tc>
          <w:tcPr>
            <w:tcW w:w="3288" w:type="dxa"/>
            <w:tcBorders>
              <w:top w:val="single" w:sz="4" w:space="0" w:color="008080"/>
              <w:left w:val="single" w:sz="4" w:space="0" w:color="008080"/>
              <w:bottom w:val="single" w:sz="4" w:space="0" w:color="008080"/>
            </w:tcBorders>
            <w:shd w:val="clear" w:color="auto" w:fill="auto"/>
          </w:tcPr>
          <w:p w14:paraId="4F7738E3" w14:textId="77777777" w:rsidR="00FE13E5" w:rsidRDefault="00FE13E5" w:rsidP="00907D6D">
            <w:pPr>
              <w:keepNext/>
              <w:spacing w:before="40" w:after="40"/>
              <w:rPr>
                <w:sz w:val="20"/>
              </w:rPr>
            </w:pPr>
            <w:r>
              <w:rPr>
                <w:sz w:val="20"/>
              </w:rPr>
              <w:t>MMS Changes</w:t>
            </w:r>
          </w:p>
        </w:tc>
        <w:tc>
          <w:tcPr>
            <w:tcW w:w="1165" w:type="dxa"/>
            <w:tcBorders>
              <w:top w:val="single" w:sz="4" w:space="0" w:color="008080"/>
              <w:left w:val="single" w:sz="1" w:space="0" w:color="008080"/>
              <w:bottom w:val="single" w:sz="4" w:space="0" w:color="008080"/>
            </w:tcBorders>
            <w:shd w:val="clear" w:color="auto" w:fill="auto"/>
          </w:tcPr>
          <w:p w14:paraId="2BCE339C" w14:textId="77777777" w:rsidR="00FE13E5" w:rsidRDefault="00FE13E5" w:rsidP="00907D6D">
            <w:pPr>
              <w:keepNext/>
              <w:spacing w:before="40" w:after="40"/>
              <w:jc w:val="center"/>
            </w:pPr>
            <w:r>
              <w:rPr>
                <w:sz w:val="20"/>
              </w:rPr>
              <w:t>No</w:t>
            </w:r>
          </w:p>
        </w:tc>
        <w:tc>
          <w:tcPr>
            <w:tcW w:w="5717" w:type="dxa"/>
            <w:tcBorders>
              <w:top w:val="single" w:sz="4" w:space="0" w:color="008080"/>
              <w:left w:val="single" w:sz="1" w:space="0" w:color="008080"/>
              <w:bottom w:val="single" w:sz="4" w:space="0" w:color="008080"/>
              <w:right w:val="single" w:sz="4" w:space="0" w:color="008080"/>
            </w:tcBorders>
            <w:shd w:val="clear" w:color="auto" w:fill="auto"/>
          </w:tcPr>
          <w:p w14:paraId="209EA4AA" w14:textId="77777777" w:rsidR="00FE13E5" w:rsidRDefault="00FE13E5" w:rsidP="00907D6D">
            <w:pPr>
              <w:keepNext/>
              <w:snapToGrid w:val="0"/>
              <w:spacing w:before="40" w:after="40"/>
              <w:jc w:val="center"/>
            </w:pPr>
          </w:p>
        </w:tc>
      </w:tr>
      <w:tr w:rsidR="00FE13E5" w14:paraId="10687C85" w14:textId="77777777" w:rsidTr="00907D6D">
        <w:trPr>
          <w:cantSplit/>
          <w:trHeight w:val="300"/>
        </w:trPr>
        <w:tc>
          <w:tcPr>
            <w:tcW w:w="3288" w:type="dxa"/>
            <w:tcBorders>
              <w:top w:val="single" w:sz="4" w:space="0" w:color="008080"/>
              <w:left w:val="single" w:sz="4" w:space="0" w:color="008080"/>
              <w:bottom w:val="single" w:sz="4" w:space="0" w:color="008080"/>
            </w:tcBorders>
            <w:shd w:val="clear" w:color="auto" w:fill="auto"/>
          </w:tcPr>
          <w:p w14:paraId="3F2FF3D3" w14:textId="77777777" w:rsidR="00FE13E5" w:rsidRDefault="00FE13E5" w:rsidP="00907D6D">
            <w:pPr>
              <w:spacing w:before="40" w:after="40"/>
              <w:rPr>
                <w:sz w:val="20"/>
              </w:rPr>
            </w:pPr>
            <w:r>
              <w:rPr>
                <w:sz w:val="20"/>
              </w:rPr>
              <w:t>Other – Client Access Changes</w:t>
            </w:r>
          </w:p>
        </w:tc>
        <w:tc>
          <w:tcPr>
            <w:tcW w:w="1165" w:type="dxa"/>
            <w:tcBorders>
              <w:top w:val="single" w:sz="4" w:space="0" w:color="008080"/>
              <w:left w:val="single" w:sz="1" w:space="0" w:color="008080"/>
              <w:bottom w:val="single" w:sz="4" w:space="0" w:color="008080"/>
            </w:tcBorders>
            <w:shd w:val="clear" w:color="auto" w:fill="auto"/>
          </w:tcPr>
          <w:p w14:paraId="2DA9BD19" w14:textId="77777777" w:rsidR="00FE13E5" w:rsidRDefault="00FE13E5" w:rsidP="00907D6D">
            <w:pPr>
              <w:spacing w:before="40" w:after="40"/>
              <w:jc w:val="center"/>
              <w:rPr>
                <w:sz w:val="20"/>
              </w:rPr>
            </w:pPr>
            <w:r>
              <w:rPr>
                <w:sz w:val="20"/>
              </w:rPr>
              <w:t>Yes</w:t>
            </w:r>
          </w:p>
        </w:tc>
        <w:tc>
          <w:tcPr>
            <w:tcW w:w="5717" w:type="dxa"/>
            <w:tcBorders>
              <w:top w:val="single" w:sz="4" w:space="0" w:color="008080"/>
              <w:left w:val="single" w:sz="1" w:space="0" w:color="008080"/>
              <w:bottom w:val="single" w:sz="4" w:space="0" w:color="008080"/>
              <w:right w:val="single" w:sz="4" w:space="0" w:color="008080"/>
            </w:tcBorders>
            <w:shd w:val="clear" w:color="auto" w:fill="auto"/>
          </w:tcPr>
          <w:p w14:paraId="63C8260C" w14:textId="5CD97EBC" w:rsidR="00FE13E5" w:rsidRDefault="00FE13E5" w:rsidP="00907D6D">
            <w:pPr>
              <w:snapToGrid w:val="0"/>
              <w:spacing w:before="40" w:after="40"/>
            </w:pPr>
            <w:r>
              <w:t xml:space="preserve">See </w:t>
            </w:r>
            <w:r w:rsidRPr="004A6D07">
              <w:rPr>
                <w:i/>
              </w:rPr>
              <w:t xml:space="preserve">Section </w:t>
            </w:r>
            <w:r w:rsidRPr="004A6D07">
              <w:rPr>
                <w:i/>
              </w:rPr>
              <w:fldChar w:fldCharType="begin"/>
            </w:r>
            <w:r w:rsidRPr="004A6D07">
              <w:rPr>
                <w:i/>
              </w:rPr>
              <w:instrText xml:space="preserve"> REF _Ref520549632 \r \h </w:instrText>
            </w:r>
            <w:r w:rsidR="004A6D07">
              <w:rPr>
                <w:i/>
              </w:rPr>
              <w:instrText xml:space="preserve"> \* MERGEFORMAT </w:instrText>
            </w:r>
            <w:r w:rsidRPr="004A6D07">
              <w:rPr>
                <w:i/>
              </w:rPr>
            </w:r>
            <w:r w:rsidRPr="004A6D07">
              <w:rPr>
                <w:i/>
              </w:rPr>
              <w:fldChar w:fldCharType="separate"/>
            </w:r>
            <w:r w:rsidRPr="004A6D07">
              <w:rPr>
                <w:i/>
              </w:rPr>
              <w:t>2.1.2</w:t>
            </w:r>
            <w:r w:rsidRPr="004A6D07">
              <w:rPr>
                <w:i/>
              </w:rPr>
              <w:fldChar w:fldCharType="end"/>
            </w:r>
            <w:r w:rsidRPr="004A6D07">
              <w:rPr>
                <w:i/>
              </w:rPr>
              <w:t xml:space="preserve"> </w:t>
            </w:r>
            <w:r w:rsidRPr="004A6D07">
              <w:rPr>
                <w:i/>
              </w:rPr>
              <w:fldChar w:fldCharType="begin"/>
            </w:r>
            <w:r w:rsidRPr="004A6D07">
              <w:rPr>
                <w:i/>
              </w:rPr>
              <w:instrText xml:space="preserve"> REF _Ref520549632 \h </w:instrText>
            </w:r>
            <w:r w:rsidR="004A6D07">
              <w:rPr>
                <w:i/>
              </w:rPr>
              <w:instrText xml:space="preserve"> \* MERGEFORMAT </w:instrText>
            </w:r>
            <w:r w:rsidRPr="004A6D07">
              <w:rPr>
                <w:i/>
              </w:rPr>
            </w:r>
            <w:r w:rsidRPr="004A6D07">
              <w:rPr>
                <w:i/>
              </w:rPr>
              <w:fldChar w:fldCharType="separate"/>
            </w:r>
            <w:r w:rsidRPr="004A6D07">
              <w:rPr>
                <w:i/>
              </w:rPr>
              <w:t>Client (User) Upgrade Procedure</w:t>
            </w:r>
            <w:r w:rsidRPr="004A6D07">
              <w:rPr>
                <w:i/>
              </w:rPr>
              <w:fldChar w:fldCharType="end"/>
            </w:r>
            <w:r>
              <w:t xml:space="preserve"> </w:t>
            </w:r>
          </w:p>
        </w:tc>
      </w:tr>
    </w:tbl>
    <w:p w14:paraId="137DABD9" w14:textId="77777777" w:rsidR="00FE13E5" w:rsidRDefault="00FE13E5" w:rsidP="00FE13E5">
      <w:pPr>
        <w:pStyle w:val="Heading3"/>
        <w:keepLines w:val="0"/>
        <w:numPr>
          <w:ilvl w:val="2"/>
          <w:numId w:val="2"/>
        </w:numPr>
        <w:suppressAutoHyphens/>
        <w:spacing w:before="120" w:after="120" w:line="240" w:lineRule="auto"/>
      </w:pPr>
      <w:bookmarkStart w:id="28" w:name="__RefHeading___Toc254517325"/>
      <w:bookmarkStart w:id="29" w:name="TOC2069"/>
      <w:bookmarkStart w:id="30" w:name="_TOC4708"/>
      <w:bookmarkStart w:id="31" w:name="_Ref520549709"/>
      <w:bookmarkStart w:id="32" w:name="_Toc523320753"/>
      <w:bookmarkEnd w:id="28"/>
      <w:bookmarkEnd w:id="29"/>
      <w:bookmarkEnd w:id="30"/>
      <w:r>
        <w:t>Server Upgrade Procedure</w:t>
      </w:r>
      <w:bookmarkEnd w:id="31"/>
      <w:bookmarkEnd w:id="32"/>
    </w:p>
    <w:p w14:paraId="573659C8" w14:textId="77777777" w:rsidR="00FE13E5" w:rsidRDefault="00FE13E5" w:rsidP="00FE13E5">
      <w:r>
        <w:t xml:space="preserve">You can simply follow the standard upgrade instructions as outlined the </w:t>
      </w:r>
      <w:r>
        <w:rPr>
          <w:i/>
        </w:rPr>
        <w:t>PowerEditor Installation and Customization Guide.</w:t>
      </w:r>
      <w:r>
        <w:t xml:space="preserve">  Specifically, see </w:t>
      </w:r>
      <w:r>
        <w:rPr>
          <w:i/>
        </w:rPr>
        <w:t>Section 4: PowerEditor Server Upgrade Procedures</w:t>
      </w:r>
      <w:r>
        <w:t xml:space="preserve"> of that document.</w:t>
      </w:r>
    </w:p>
    <w:p w14:paraId="53F9134B" w14:textId="77777777" w:rsidR="00FE13E5" w:rsidRDefault="00FE13E5" w:rsidP="00FE13E5">
      <w:r>
        <w:t>In summary,</w:t>
      </w:r>
    </w:p>
    <w:p w14:paraId="1565FED6" w14:textId="260CD76B" w:rsidR="00FE13E5" w:rsidRDefault="00103EEF" w:rsidP="00FE13E5">
      <w:pPr>
        <w:numPr>
          <w:ilvl w:val="0"/>
          <w:numId w:val="4"/>
        </w:numPr>
        <w:tabs>
          <w:tab w:val="left" w:pos="720"/>
        </w:tabs>
        <w:suppressAutoHyphens/>
        <w:spacing w:after="0" w:line="240" w:lineRule="auto"/>
        <w:ind w:left="720" w:hanging="360"/>
      </w:pPr>
      <w:r>
        <w:t>Backup everything</w:t>
      </w:r>
    </w:p>
    <w:p w14:paraId="55B0E761" w14:textId="343A73C3" w:rsidR="00CC2365" w:rsidRDefault="00CC2365" w:rsidP="00CC2365">
      <w:pPr>
        <w:numPr>
          <w:ilvl w:val="0"/>
          <w:numId w:val="4"/>
        </w:numPr>
        <w:tabs>
          <w:tab w:val="left" w:pos="720"/>
        </w:tabs>
        <w:suppressAutoHyphens/>
        <w:spacing w:after="0" w:line="240" w:lineRule="auto"/>
        <w:ind w:left="720" w:hanging="360"/>
      </w:pPr>
      <w:r w:rsidRPr="002724C2">
        <w:t xml:space="preserve">Update </w:t>
      </w:r>
      <w:r>
        <w:t>your PowerEditorConfiguration.xml.  See below.</w:t>
      </w:r>
    </w:p>
    <w:p w14:paraId="7330FFC4" w14:textId="77777777" w:rsidR="002724C2" w:rsidRDefault="00FE13E5" w:rsidP="00CC2365">
      <w:pPr>
        <w:numPr>
          <w:ilvl w:val="0"/>
          <w:numId w:val="4"/>
        </w:numPr>
        <w:tabs>
          <w:tab w:val="left" w:pos="720"/>
        </w:tabs>
        <w:suppressAutoHyphens/>
        <w:spacing w:after="0" w:line="240" w:lineRule="auto"/>
        <w:ind w:left="720" w:hanging="360"/>
      </w:pPr>
      <w:r>
        <w:t>Shutdown Application Server</w:t>
      </w:r>
      <w:r w:rsidR="00FA3EE8">
        <w:t xml:space="preserve"> (e.g. Tomcat, WAS, etc.)</w:t>
      </w:r>
    </w:p>
    <w:p w14:paraId="17AAA3A0" w14:textId="5A54ADC2" w:rsidR="0077337F" w:rsidRDefault="00A17470" w:rsidP="00FE13E5">
      <w:pPr>
        <w:numPr>
          <w:ilvl w:val="0"/>
          <w:numId w:val="4"/>
        </w:numPr>
        <w:tabs>
          <w:tab w:val="left" w:pos="720"/>
        </w:tabs>
        <w:suppressAutoHyphens/>
        <w:spacing w:after="0" w:line="240" w:lineRule="auto"/>
        <w:ind w:left="720" w:hanging="360"/>
      </w:pPr>
      <w:r>
        <w:t xml:space="preserve">Replace your old </w:t>
      </w:r>
      <w:proofErr w:type="spellStart"/>
      <w:r>
        <w:t>powereditor.war</w:t>
      </w:r>
      <w:proofErr w:type="spellEnd"/>
      <w:r>
        <w:t xml:space="preserve"> file with the new version</w:t>
      </w:r>
    </w:p>
    <w:p w14:paraId="04C98410" w14:textId="422D6B67" w:rsidR="00FE13E5" w:rsidRDefault="00C00AAC" w:rsidP="00FE13E5">
      <w:pPr>
        <w:numPr>
          <w:ilvl w:val="0"/>
          <w:numId w:val="4"/>
        </w:numPr>
        <w:tabs>
          <w:tab w:val="left" w:pos="720"/>
        </w:tabs>
        <w:suppressAutoHyphens/>
        <w:spacing w:after="0" w:line="240" w:lineRule="auto"/>
        <w:ind w:left="720" w:hanging="360"/>
      </w:pPr>
      <w:r>
        <w:t xml:space="preserve">Update </w:t>
      </w:r>
      <w:proofErr w:type="spellStart"/>
      <w:r>
        <w:t>powereditor</w:t>
      </w:r>
      <w:proofErr w:type="spellEnd"/>
      <w:r>
        <w:t>/WEB-INF/</w:t>
      </w:r>
      <w:r w:rsidR="00FE13E5">
        <w:t xml:space="preserve">web.xml </w:t>
      </w:r>
      <w:r w:rsidR="00F80C95">
        <w:t xml:space="preserve">– See </w:t>
      </w:r>
      <w:r w:rsidR="00F80C95" w:rsidRPr="0011133C">
        <w:rPr>
          <w:i/>
        </w:rPr>
        <w:t>Section</w:t>
      </w:r>
      <w:r w:rsidR="00760316" w:rsidRPr="0011133C">
        <w:rPr>
          <w:i/>
        </w:rPr>
        <w:t xml:space="preserve"> </w:t>
      </w:r>
      <w:r w:rsidR="0011133C" w:rsidRPr="0011133C">
        <w:rPr>
          <w:i/>
        </w:rPr>
        <w:fldChar w:fldCharType="begin"/>
      </w:r>
      <w:r w:rsidR="0011133C" w:rsidRPr="0011133C">
        <w:rPr>
          <w:i/>
        </w:rPr>
        <w:instrText xml:space="preserve"> REF _Ref524033224 \r \h </w:instrText>
      </w:r>
      <w:r w:rsidR="0011133C">
        <w:rPr>
          <w:i/>
        </w:rPr>
        <w:instrText xml:space="preserve"> \* MERGEFORMAT </w:instrText>
      </w:r>
      <w:r w:rsidR="0011133C" w:rsidRPr="0011133C">
        <w:rPr>
          <w:i/>
        </w:rPr>
      </w:r>
      <w:r w:rsidR="0011133C" w:rsidRPr="0011133C">
        <w:rPr>
          <w:i/>
        </w:rPr>
        <w:fldChar w:fldCharType="separate"/>
      </w:r>
      <w:r w:rsidR="0011133C" w:rsidRPr="0011133C">
        <w:rPr>
          <w:i/>
        </w:rPr>
        <w:t>2.1.1.2</w:t>
      </w:r>
      <w:r w:rsidR="0011133C" w:rsidRPr="0011133C">
        <w:rPr>
          <w:i/>
        </w:rPr>
        <w:fldChar w:fldCharType="end"/>
      </w:r>
      <w:r w:rsidR="0011133C">
        <w:rPr>
          <w:i/>
        </w:rPr>
        <w:t xml:space="preserve"> </w:t>
      </w:r>
      <w:r w:rsidR="0011133C" w:rsidRPr="0011133C">
        <w:rPr>
          <w:i/>
        </w:rPr>
        <w:fldChar w:fldCharType="begin"/>
      </w:r>
      <w:r w:rsidR="0011133C" w:rsidRPr="0011133C">
        <w:rPr>
          <w:i/>
        </w:rPr>
        <w:instrText xml:space="preserve"> REF _Ref524033224 \h </w:instrText>
      </w:r>
      <w:r w:rsidR="0011133C">
        <w:rPr>
          <w:i/>
        </w:rPr>
        <w:instrText xml:space="preserve"> \* MERGEFORMAT </w:instrText>
      </w:r>
      <w:r w:rsidR="0011133C" w:rsidRPr="0011133C">
        <w:rPr>
          <w:i/>
        </w:rPr>
      </w:r>
      <w:r w:rsidR="0011133C" w:rsidRPr="0011133C">
        <w:rPr>
          <w:i/>
        </w:rPr>
        <w:fldChar w:fldCharType="separate"/>
      </w:r>
      <w:r w:rsidR="0011133C" w:rsidRPr="0011133C">
        <w:rPr>
          <w:i/>
        </w:rPr>
        <w:t>Update web.xml</w:t>
      </w:r>
      <w:r w:rsidR="0011133C" w:rsidRPr="0011133C">
        <w:rPr>
          <w:i/>
        </w:rPr>
        <w:fldChar w:fldCharType="end"/>
      </w:r>
    </w:p>
    <w:p w14:paraId="41DC0259" w14:textId="7D9ACE61" w:rsidR="00FE13E5" w:rsidRDefault="00AC51C4" w:rsidP="00FE13E5">
      <w:pPr>
        <w:numPr>
          <w:ilvl w:val="0"/>
          <w:numId w:val="4"/>
        </w:numPr>
        <w:tabs>
          <w:tab w:val="left" w:pos="720"/>
        </w:tabs>
        <w:suppressAutoHyphens/>
        <w:spacing w:after="0" w:line="240" w:lineRule="auto"/>
        <w:ind w:left="720" w:hanging="360"/>
      </w:pPr>
      <w:r>
        <w:t>Re-s</w:t>
      </w:r>
      <w:r w:rsidR="00FE13E5">
        <w:t>tart Application Server.</w:t>
      </w:r>
    </w:p>
    <w:p w14:paraId="2B0A3B47" w14:textId="65A96B0D" w:rsidR="00181E1C" w:rsidRDefault="00181E1C" w:rsidP="00CC2365">
      <w:pPr>
        <w:pStyle w:val="Heading3"/>
        <w:keepLines w:val="0"/>
        <w:numPr>
          <w:ilvl w:val="3"/>
          <w:numId w:val="2"/>
        </w:numPr>
        <w:suppressAutoHyphens/>
        <w:spacing w:before="120" w:after="120" w:line="240" w:lineRule="auto"/>
      </w:pPr>
      <w:bookmarkStart w:id="33" w:name="_Ref523484702"/>
      <w:bookmarkStart w:id="34" w:name="_Ref520549632"/>
      <w:bookmarkStart w:id="35" w:name="_Toc523320754"/>
      <w:r w:rsidRPr="002724C2">
        <w:t>Update PowerEditorConfiguration.xml</w:t>
      </w:r>
      <w:bookmarkEnd w:id="33"/>
    </w:p>
    <w:p w14:paraId="408A7614" w14:textId="77777777" w:rsidR="000C0E98" w:rsidRDefault="000C0E98" w:rsidP="00CC2365">
      <w:r>
        <w:t>Start with your existing PowerEditorConfiguration.xml.</w:t>
      </w:r>
    </w:p>
    <w:p w14:paraId="2F7CAF9C" w14:textId="0303B6DA" w:rsidR="00181E1C" w:rsidRDefault="00181E1C" w:rsidP="00CC2365">
      <w:r>
        <w:t xml:space="preserve">In the &lt;Server&gt; section of </w:t>
      </w:r>
      <w:r w:rsidR="00760316">
        <w:t>your existing</w:t>
      </w:r>
      <w:r>
        <w:t xml:space="preserve"> configuration file, add an entry that reflects the URL that Power Editor users would normally reference for the Power Editor. This entry will be used by the Power Editor Server to launch the Java client application. The reference can reflect an actual server or virtual URL.</w:t>
      </w:r>
    </w:p>
    <w:p w14:paraId="35DA0527" w14:textId="6960EF7E" w:rsidR="00181E1C" w:rsidRDefault="00181E1C" w:rsidP="00CC2365">
      <w:pPr>
        <w:rPr>
          <w:rFonts w:ascii="Courier New" w:hAnsi="Courier New" w:cs="Courier New"/>
        </w:rPr>
      </w:pPr>
      <w:r w:rsidRPr="00CC2365">
        <w:rPr>
          <w:rFonts w:ascii="Courier New" w:hAnsi="Courier New" w:cs="Courier New"/>
        </w:rPr>
        <w:tab/>
      </w:r>
      <w:r w:rsidRPr="00CC2365">
        <w:rPr>
          <w:rFonts w:ascii="Courier New" w:hAnsi="Courier New" w:cs="Courier New"/>
        </w:rPr>
        <w:tab/>
        <w:t>&lt;Hostname&gt;</w:t>
      </w:r>
      <w:r>
        <w:rPr>
          <w:rFonts w:ascii="Courier New" w:hAnsi="Courier New" w:cs="Courier New"/>
        </w:rPr>
        <w:t>DevPowerEditor</w:t>
      </w:r>
      <w:r w:rsidRPr="00CC2365">
        <w:rPr>
          <w:rFonts w:ascii="Courier New" w:hAnsi="Courier New" w:cs="Courier New"/>
        </w:rPr>
        <w:t>.</w:t>
      </w:r>
      <w:r>
        <w:rPr>
          <w:rFonts w:ascii="Courier New" w:hAnsi="Courier New" w:cs="Courier New"/>
        </w:rPr>
        <w:t>corelogic</w:t>
      </w:r>
      <w:r w:rsidRPr="00CC2365">
        <w:rPr>
          <w:rFonts w:ascii="Courier New" w:hAnsi="Courier New" w:cs="Courier New"/>
        </w:rPr>
        <w:t>.com&lt;/Hostname&gt;</w:t>
      </w:r>
    </w:p>
    <w:p w14:paraId="500D3CD5" w14:textId="2032669D" w:rsidR="00760316" w:rsidRDefault="00760316" w:rsidP="00760316">
      <w:pPr>
        <w:pStyle w:val="Heading3"/>
        <w:keepLines w:val="0"/>
        <w:numPr>
          <w:ilvl w:val="3"/>
          <w:numId w:val="2"/>
        </w:numPr>
        <w:suppressAutoHyphens/>
        <w:spacing w:before="120" w:after="120" w:line="240" w:lineRule="auto"/>
      </w:pPr>
      <w:bookmarkStart w:id="36" w:name="_Ref524033224"/>
      <w:r w:rsidRPr="002724C2">
        <w:t xml:space="preserve">Update </w:t>
      </w:r>
      <w:r>
        <w:t>web.xml</w:t>
      </w:r>
      <w:bookmarkEnd w:id="36"/>
    </w:p>
    <w:p w14:paraId="0E2D56DF" w14:textId="40AE9103" w:rsidR="00CA3DCD" w:rsidRDefault="000C0E98" w:rsidP="00CA3DCD">
      <w:pPr>
        <w:spacing w:after="0"/>
      </w:pPr>
      <w:r>
        <w:t>Start with the</w:t>
      </w:r>
      <w:r w:rsidR="00760316">
        <w:t xml:space="preserve"> new version </w:t>
      </w:r>
      <w:r>
        <w:t xml:space="preserve">the web.xml file which is bundled within the new </w:t>
      </w:r>
      <w:proofErr w:type="spellStart"/>
      <w:r>
        <w:t>powereditor.war</w:t>
      </w:r>
      <w:proofErr w:type="spellEnd"/>
      <w:r>
        <w:t xml:space="preserve">.  The web.xml file </w:t>
      </w:r>
      <w:proofErr w:type="gramStart"/>
      <w:r>
        <w:t>is</w:t>
      </w:r>
      <w:r w:rsidR="00760316">
        <w:t xml:space="preserve"> located in</w:t>
      </w:r>
      <w:proofErr w:type="gramEnd"/>
      <w:r w:rsidR="00760316">
        <w:t xml:space="preserve"> </w:t>
      </w:r>
      <w:r>
        <w:t>within the war file under:</w:t>
      </w:r>
    </w:p>
    <w:p w14:paraId="6A786B9C" w14:textId="77777777" w:rsidR="00CA3DCD" w:rsidRDefault="00760316" w:rsidP="00CA3DCD">
      <w:pPr>
        <w:spacing w:after="0"/>
        <w:ind w:firstLine="720"/>
      </w:pPr>
      <w:proofErr w:type="spellStart"/>
      <w:r>
        <w:t>powereditor</w:t>
      </w:r>
      <w:proofErr w:type="spellEnd"/>
      <w:r>
        <w:t>/WEB-INF/web.xml</w:t>
      </w:r>
    </w:p>
    <w:p w14:paraId="16D3F29D" w14:textId="112C89D3" w:rsidR="00760316" w:rsidRDefault="00760316" w:rsidP="00CA3DCD">
      <w:pPr>
        <w:spacing w:after="0"/>
      </w:pPr>
      <w:r>
        <w:t xml:space="preserve">You’ll need to extract this </w:t>
      </w:r>
      <w:r w:rsidR="000C0E98">
        <w:t>web.xml</w:t>
      </w:r>
      <w:r>
        <w:t xml:space="preserve"> from </w:t>
      </w:r>
      <w:proofErr w:type="spellStart"/>
      <w:r>
        <w:t>powereditor.war</w:t>
      </w:r>
      <w:proofErr w:type="spellEnd"/>
      <w:r>
        <w:t xml:space="preserve">, then edit it.  </w:t>
      </w:r>
    </w:p>
    <w:p w14:paraId="4553BA93" w14:textId="0475D5AE" w:rsidR="00760316" w:rsidRDefault="00760316" w:rsidP="00760316">
      <w:r>
        <w:lastRenderedPageBreak/>
        <w:t xml:space="preserve">This file can be extracted from </w:t>
      </w:r>
      <w:proofErr w:type="spellStart"/>
      <w:r>
        <w:t>powereditor.war</w:t>
      </w:r>
      <w:proofErr w:type="spellEnd"/>
      <w:r>
        <w:t xml:space="preserve"> in various ways – </w:t>
      </w:r>
      <w:r w:rsidR="00CA3DCD">
        <w:t xml:space="preserve">e.g. </w:t>
      </w:r>
      <w:r>
        <w:t xml:space="preserve">using your Application server or using an extraction tool like </w:t>
      </w:r>
      <w:r w:rsidRPr="00CA3DCD">
        <w:rPr>
          <w:i/>
        </w:rPr>
        <w:t>7</w:t>
      </w:r>
      <w:r w:rsidR="00CA3DCD" w:rsidRPr="00CA3DCD">
        <w:rPr>
          <w:i/>
        </w:rPr>
        <w:t>-</w:t>
      </w:r>
      <w:r w:rsidRPr="00CA3DCD">
        <w:rPr>
          <w:i/>
        </w:rPr>
        <w:t>ZIP</w:t>
      </w:r>
      <w:r>
        <w:t xml:space="preserve">.  </w:t>
      </w:r>
    </w:p>
    <w:p w14:paraId="1F2E68F2" w14:textId="6A2EEA1C" w:rsidR="00760316" w:rsidRPr="00760316" w:rsidRDefault="00CA3DCD" w:rsidP="00760316">
      <w:pPr>
        <w:rPr>
          <w:i/>
        </w:rPr>
      </w:pPr>
      <w:r>
        <w:t>After you’ve extracted the new web.xml, y</w:t>
      </w:r>
      <w:r w:rsidR="00760316">
        <w:t xml:space="preserve">ou’ll need to edit the new web.xml, and </w:t>
      </w:r>
      <w:r w:rsidR="00125F22">
        <w:t>indicate</w:t>
      </w:r>
      <w:r w:rsidR="00760316">
        <w:t xml:space="preserve"> </w:t>
      </w:r>
      <w:r w:rsidR="00125F22">
        <w:t>the location of</w:t>
      </w:r>
      <w:r w:rsidR="00760316">
        <w:t xml:space="preserve"> your Powe</w:t>
      </w:r>
      <w:r w:rsidR="00125F22">
        <w:t>rEditorConfiguration.xml file</w:t>
      </w:r>
      <w:r w:rsidR="00760316">
        <w:t xml:space="preserve">.  </w:t>
      </w:r>
    </w:p>
    <w:p w14:paraId="00F634FE" w14:textId="77777777" w:rsidR="001A4003" w:rsidRPr="00125F22" w:rsidRDefault="001A4003" w:rsidP="00125F22">
      <w:pPr>
        <w:spacing w:after="0"/>
        <w:rPr>
          <w:rFonts w:ascii="Courier New" w:hAnsi="Courier New" w:cs="Courier New"/>
          <w:sz w:val="16"/>
          <w:szCs w:val="16"/>
        </w:rPr>
      </w:pPr>
      <w:r w:rsidRPr="00125F22">
        <w:rPr>
          <w:rFonts w:ascii="Courier New" w:hAnsi="Courier New" w:cs="Courier New"/>
          <w:sz w:val="16"/>
          <w:szCs w:val="16"/>
        </w:rPr>
        <w:tab/>
        <w:t>&lt;context-</w:t>
      </w:r>
      <w:proofErr w:type="spellStart"/>
      <w:r w:rsidRPr="00125F22">
        <w:rPr>
          <w:rFonts w:ascii="Courier New" w:hAnsi="Courier New" w:cs="Courier New"/>
          <w:sz w:val="16"/>
          <w:szCs w:val="16"/>
        </w:rPr>
        <w:t>param</w:t>
      </w:r>
      <w:proofErr w:type="spellEnd"/>
      <w:r w:rsidRPr="00125F22">
        <w:rPr>
          <w:rFonts w:ascii="Courier New" w:hAnsi="Courier New" w:cs="Courier New"/>
          <w:sz w:val="16"/>
          <w:szCs w:val="16"/>
        </w:rPr>
        <w:t>&gt;</w:t>
      </w:r>
    </w:p>
    <w:p w14:paraId="005BAE7F" w14:textId="77777777" w:rsidR="001A4003" w:rsidRPr="00125F22" w:rsidRDefault="001A4003" w:rsidP="00125F22">
      <w:pPr>
        <w:spacing w:after="0"/>
        <w:rPr>
          <w:rFonts w:ascii="Courier New" w:hAnsi="Courier New" w:cs="Courier New"/>
          <w:sz w:val="16"/>
          <w:szCs w:val="16"/>
        </w:rPr>
      </w:pPr>
      <w:r w:rsidRPr="00125F22">
        <w:rPr>
          <w:rFonts w:ascii="Courier New" w:hAnsi="Courier New" w:cs="Courier New"/>
          <w:sz w:val="16"/>
          <w:szCs w:val="16"/>
        </w:rPr>
        <w:tab/>
      </w:r>
      <w:r w:rsidRPr="00125F22">
        <w:rPr>
          <w:rFonts w:ascii="Courier New" w:hAnsi="Courier New" w:cs="Courier New"/>
          <w:sz w:val="16"/>
          <w:szCs w:val="16"/>
        </w:rPr>
        <w:tab/>
        <w:t>&lt;</w:t>
      </w:r>
      <w:proofErr w:type="spellStart"/>
      <w:r w:rsidRPr="00125F22">
        <w:rPr>
          <w:rFonts w:ascii="Courier New" w:hAnsi="Courier New" w:cs="Courier New"/>
          <w:sz w:val="16"/>
          <w:szCs w:val="16"/>
        </w:rPr>
        <w:t>param</w:t>
      </w:r>
      <w:proofErr w:type="spellEnd"/>
      <w:r w:rsidRPr="00125F22">
        <w:rPr>
          <w:rFonts w:ascii="Courier New" w:hAnsi="Courier New" w:cs="Courier New"/>
          <w:sz w:val="16"/>
          <w:szCs w:val="16"/>
        </w:rPr>
        <w:t>-name&gt;</w:t>
      </w:r>
      <w:proofErr w:type="spellStart"/>
      <w:r w:rsidRPr="00125F22">
        <w:rPr>
          <w:rFonts w:ascii="Courier New" w:hAnsi="Courier New" w:cs="Courier New"/>
          <w:sz w:val="16"/>
          <w:szCs w:val="16"/>
        </w:rPr>
        <w:t>ConfigurationFile</w:t>
      </w:r>
      <w:proofErr w:type="spellEnd"/>
      <w:r w:rsidRPr="00125F22">
        <w:rPr>
          <w:rFonts w:ascii="Courier New" w:hAnsi="Courier New" w:cs="Courier New"/>
          <w:sz w:val="16"/>
          <w:szCs w:val="16"/>
        </w:rPr>
        <w:t>&lt;/</w:t>
      </w:r>
      <w:proofErr w:type="spellStart"/>
      <w:r w:rsidRPr="00125F22">
        <w:rPr>
          <w:rFonts w:ascii="Courier New" w:hAnsi="Courier New" w:cs="Courier New"/>
          <w:sz w:val="16"/>
          <w:szCs w:val="16"/>
        </w:rPr>
        <w:t>param</w:t>
      </w:r>
      <w:proofErr w:type="spellEnd"/>
      <w:r w:rsidRPr="00125F22">
        <w:rPr>
          <w:rFonts w:ascii="Courier New" w:hAnsi="Courier New" w:cs="Courier New"/>
          <w:sz w:val="16"/>
          <w:szCs w:val="16"/>
        </w:rPr>
        <w:t>-name&gt;</w:t>
      </w:r>
    </w:p>
    <w:p w14:paraId="75A54848" w14:textId="22BC0C11" w:rsidR="001A4003" w:rsidRPr="00125F22" w:rsidRDefault="00125F22" w:rsidP="00125F22">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&lt;param-value&gt;C:/MindBox</w:t>
      </w:r>
      <w:r w:rsidR="001A4003" w:rsidRPr="00125F22">
        <w:rPr>
          <w:rFonts w:ascii="Courier New" w:hAnsi="Courier New" w:cs="Courier New"/>
          <w:sz w:val="16"/>
          <w:szCs w:val="16"/>
        </w:rPr>
        <w:t>/PowerEditor/config/PowerEditorConfiguration.xml&lt;/param-value&gt;</w:t>
      </w:r>
    </w:p>
    <w:p w14:paraId="46D0B71A" w14:textId="60D2DCA1" w:rsidR="00760316" w:rsidRPr="00125F22" w:rsidRDefault="001A4003" w:rsidP="00125F22">
      <w:pPr>
        <w:spacing w:after="0"/>
        <w:rPr>
          <w:rFonts w:ascii="Courier New" w:hAnsi="Courier New" w:cs="Courier New"/>
          <w:sz w:val="16"/>
          <w:szCs w:val="16"/>
        </w:rPr>
      </w:pPr>
      <w:r w:rsidRPr="00125F22">
        <w:rPr>
          <w:rFonts w:ascii="Courier New" w:hAnsi="Courier New" w:cs="Courier New"/>
          <w:sz w:val="16"/>
          <w:szCs w:val="16"/>
        </w:rPr>
        <w:tab/>
        <w:t>&lt;/context-</w:t>
      </w:r>
      <w:proofErr w:type="spellStart"/>
      <w:r w:rsidRPr="00125F22">
        <w:rPr>
          <w:rFonts w:ascii="Courier New" w:hAnsi="Courier New" w:cs="Courier New"/>
          <w:sz w:val="16"/>
          <w:szCs w:val="16"/>
        </w:rPr>
        <w:t>param</w:t>
      </w:r>
      <w:proofErr w:type="spellEnd"/>
      <w:r w:rsidRPr="00125F22">
        <w:rPr>
          <w:rFonts w:ascii="Courier New" w:hAnsi="Courier New" w:cs="Courier New"/>
          <w:sz w:val="16"/>
          <w:szCs w:val="16"/>
        </w:rPr>
        <w:t>&gt;</w:t>
      </w:r>
    </w:p>
    <w:p w14:paraId="3052F470" w14:textId="7CC84BA0" w:rsidR="00FE13E5" w:rsidRDefault="00FE13E5" w:rsidP="00FE13E5">
      <w:pPr>
        <w:pStyle w:val="Heading3"/>
        <w:keepLines w:val="0"/>
        <w:numPr>
          <w:ilvl w:val="2"/>
          <w:numId w:val="2"/>
        </w:numPr>
        <w:suppressAutoHyphens/>
        <w:spacing w:before="120" w:after="120" w:line="240" w:lineRule="auto"/>
      </w:pPr>
      <w:r>
        <w:t>Desktop Upgrade Procedure</w:t>
      </w:r>
      <w:bookmarkEnd w:id="34"/>
      <w:bookmarkEnd w:id="35"/>
    </w:p>
    <w:p w14:paraId="797839EF" w14:textId="65B4D369" w:rsidR="00FE13E5" w:rsidRPr="00F828CD" w:rsidRDefault="00BD7CE9" w:rsidP="00FE13E5">
      <w:pPr>
        <w:pStyle w:val="Body"/>
        <w:rPr>
          <w:rFonts w:asciiTheme="minorHAnsi" w:hAnsiTheme="minorHAnsi"/>
          <w:sz w:val="22"/>
          <w:szCs w:val="22"/>
        </w:rPr>
      </w:pPr>
      <w:r>
        <w:rPr>
          <w:rFonts w:asciiTheme="minorHAnsi" w:hAnsiTheme="minorHAnsi"/>
          <w:sz w:val="22"/>
          <w:szCs w:val="22"/>
        </w:rPr>
        <w:t xml:space="preserve">Now that you’ve installed the PowerEditor server, you’ll need to upgrade the desktop access to the PowerEditor.  </w:t>
      </w:r>
      <w:r w:rsidR="00FE13E5" w:rsidRPr="00F828CD">
        <w:rPr>
          <w:rFonts w:asciiTheme="minorHAnsi" w:hAnsiTheme="minorHAnsi"/>
          <w:sz w:val="22"/>
          <w:szCs w:val="22"/>
        </w:rPr>
        <w:t>There are two steps in upgrading each user of the PowerEditor</w:t>
      </w:r>
    </w:p>
    <w:p w14:paraId="14539072" w14:textId="77777777" w:rsidR="00FE13E5" w:rsidRPr="00F828CD" w:rsidRDefault="00FE13E5" w:rsidP="00FE13E5">
      <w:pPr>
        <w:pStyle w:val="Body"/>
        <w:numPr>
          <w:ilvl w:val="0"/>
          <w:numId w:val="6"/>
        </w:numPr>
        <w:rPr>
          <w:rFonts w:asciiTheme="minorHAnsi" w:hAnsiTheme="minorHAnsi"/>
          <w:sz w:val="22"/>
          <w:szCs w:val="22"/>
        </w:rPr>
      </w:pPr>
      <w:r w:rsidRPr="00F828CD">
        <w:rPr>
          <w:rFonts w:asciiTheme="minorHAnsi" w:hAnsiTheme="minorHAnsi"/>
          <w:sz w:val="22"/>
          <w:szCs w:val="22"/>
        </w:rPr>
        <w:t>Update Security Certificate</w:t>
      </w:r>
    </w:p>
    <w:p w14:paraId="64D91A63" w14:textId="4CECD8F8" w:rsidR="00FE13E5" w:rsidRDefault="00FE13E5" w:rsidP="00FE13E5">
      <w:pPr>
        <w:pStyle w:val="Body"/>
        <w:numPr>
          <w:ilvl w:val="1"/>
          <w:numId w:val="6"/>
        </w:numPr>
        <w:rPr>
          <w:rFonts w:asciiTheme="minorHAnsi" w:hAnsiTheme="minorHAnsi"/>
          <w:i/>
          <w:sz w:val="22"/>
          <w:szCs w:val="22"/>
        </w:rPr>
      </w:pPr>
      <w:r w:rsidRPr="00F828CD">
        <w:rPr>
          <w:rFonts w:asciiTheme="minorHAnsi" w:hAnsiTheme="minorHAnsi"/>
          <w:sz w:val="22"/>
          <w:szCs w:val="22"/>
        </w:rPr>
        <w:t xml:space="preserve">See </w:t>
      </w:r>
      <w:r w:rsidR="00D41CF0" w:rsidRPr="0062045D">
        <w:rPr>
          <w:rFonts w:asciiTheme="minorHAnsi" w:hAnsiTheme="minorHAnsi"/>
          <w:i/>
          <w:sz w:val="22"/>
          <w:szCs w:val="22"/>
        </w:rPr>
        <w:fldChar w:fldCharType="begin"/>
      </w:r>
      <w:r w:rsidR="00D41CF0" w:rsidRPr="0062045D">
        <w:rPr>
          <w:rFonts w:asciiTheme="minorHAnsi" w:hAnsiTheme="minorHAnsi"/>
          <w:i/>
          <w:sz w:val="22"/>
          <w:szCs w:val="22"/>
        </w:rPr>
        <w:instrText xml:space="preserve"> REF _Ref520551629 \h </w:instrText>
      </w:r>
      <w:r w:rsidR="0062045D" w:rsidRPr="0062045D">
        <w:rPr>
          <w:rFonts w:asciiTheme="minorHAnsi" w:hAnsiTheme="minorHAnsi"/>
          <w:i/>
          <w:sz w:val="22"/>
          <w:szCs w:val="22"/>
        </w:rPr>
        <w:instrText xml:space="preserve"> \* MERGEFORMAT </w:instrText>
      </w:r>
      <w:r w:rsidR="00D41CF0" w:rsidRPr="0062045D">
        <w:rPr>
          <w:rFonts w:asciiTheme="minorHAnsi" w:hAnsiTheme="minorHAnsi"/>
          <w:i/>
          <w:sz w:val="22"/>
          <w:szCs w:val="22"/>
        </w:rPr>
      </w:r>
      <w:r w:rsidR="00D41CF0" w:rsidRPr="0062045D">
        <w:rPr>
          <w:rFonts w:asciiTheme="minorHAnsi" w:hAnsiTheme="minorHAnsi"/>
          <w:i/>
          <w:sz w:val="22"/>
          <w:szCs w:val="22"/>
        </w:rPr>
        <w:fldChar w:fldCharType="separate"/>
      </w:r>
      <w:r w:rsidR="00D41CF0" w:rsidRPr="0062045D">
        <w:rPr>
          <w:rFonts w:asciiTheme="minorHAnsi" w:hAnsiTheme="minorHAnsi"/>
          <w:i/>
          <w:sz w:val="22"/>
          <w:szCs w:val="22"/>
        </w:rPr>
        <w:t>Appendix 1: Client Certificate Update Instructions</w:t>
      </w:r>
      <w:r w:rsidR="00D41CF0" w:rsidRPr="0062045D">
        <w:rPr>
          <w:rFonts w:asciiTheme="minorHAnsi" w:hAnsiTheme="minorHAnsi"/>
          <w:i/>
          <w:sz w:val="22"/>
          <w:szCs w:val="22"/>
        </w:rPr>
        <w:fldChar w:fldCharType="end"/>
      </w:r>
    </w:p>
    <w:p w14:paraId="354C8AEB" w14:textId="77777777" w:rsidR="00BD7CE9" w:rsidRPr="0062045D" w:rsidRDefault="00BD7CE9" w:rsidP="00BD7CE9">
      <w:pPr>
        <w:pStyle w:val="Body"/>
        <w:ind w:left="1440"/>
        <w:rPr>
          <w:rFonts w:asciiTheme="minorHAnsi" w:hAnsiTheme="minorHAnsi"/>
          <w:i/>
          <w:sz w:val="22"/>
          <w:szCs w:val="22"/>
        </w:rPr>
      </w:pPr>
    </w:p>
    <w:p w14:paraId="77D631E9" w14:textId="77777777" w:rsidR="00FE13E5" w:rsidRPr="00F828CD" w:rsidRDefault="00FE13E5" w:rsidP="00FE13E5">
      <w:pPr>
        <w:pStyle w:val="Body"/>
        <w:numPr>
          <w:ilvl w:val="0"/>
          <w:numId w:val="6"/>
        </w:numPr>
        <w:rPr>
          <w:rFonts w:asciiTheme="minorHAnsi" w:hAnsiTheme="minorHAnsi"/>
          <w:sz w:val="22"/>
          <w:szCs w:val="22"/>
        </w:rPr>
      </w:pPr>
      <w:r w:rsidRPr="00F828CD">
        <w:rPr>
          <w:rFonts w:asciiTheme="minorHAnsi" w:hAnsiTheme="minorHAnsi"/>
          <w:sz w:val="22"/>
          <w:szCs w:val="22"/>
        </w:rPr>
        <w:t>Update Desktop Access</w:t>
      </w:r>
    </w:p>
    <w:p w14:paraId="7B3F7809" w14:textId="77777777" w:rsidR="00BD7CE9" w:rsidRDefault="00BD7CE9" w:rsidP="00FE13E5">
      <w:pPr>
        <w:pStyle w:val="Body"/>
        <w:rPr>
          <w:rFonts w:asciiTheme="minorHAnsi" w:hAnsiTheme="minorHAnsi"/>
          <w:sz w:val="22"/>
          <w:szCs w:val="22"/>
        </w:rPr>
      </w:pPr>
    </w:p>
    <w:p w14:paraId="6C1E04D7" w14:textId="443A5D0B" w:rsidR="0077337F" w:rsidRDefault="0077337F" w:rsidP="00FE13E5">
      <w:pPr>
        <w:pStyle w:val="Body"/>
        <w:rPr>
          <w:rFonts w:asciiTheme="minorHAnsi" w:hAnsiTheme="minorHAnsi"/>
          <w:sz w:val="22"/>
          <w:szCs w:val="22"/>
        </w:rPr>
      </w:pPr>
      <w:r>
        <w:rPr>
          <w:rFonts w:asciiTheme="minorHAnsi" w:hAnsiTheme="minorHAnsi"/>
          <w:sz w:val="22"/>
          <w:szCs w:val="22"/>
        </w:rPr>
        <w:t>To set up end users</w:t>
      </w:r>
      <w:r w:rsidR="00BD7CE9">
        <w:rPr>
          <w:rFonts w:asciiTheme="minorHAnsi" w:hAnsiTheme="minorHAnsi"/>
          <w:sz w:val="22"/>
          <w:szCs w:val="22"/>
        </w:rPr>
        <w:t>’ desktop access</w:t>
      </w:r>
      <w:r>
        <w:rPr>
          <w:rFonts w:asciiTheme="minorHAnsi" w:hAnsiTheme="minorHAnsi"/>
          <w:sz w:val="22"/>
          <w:szCs w:val="22"/>
        </w:rPr>
        <w:t>, the easiest approach is to create a batch file with the following:</w:t>
      </w:r>
    </w:p>
    <w:p w14:paraId="23B3F1A7" w14:textId="6591839D" w:rsidR="0077337F" w:rsidRPr="005D0FED" w:rsidRDefault="0077337F" w:rsidP="00CC2365">
      <w:pPr>
        <w:pStyle w:val="Body"/>
        <w:ind w:firstLine="720"/>
        <w:rPr>
          <w:rFonts w:ascii="Courier New" w:hAnsi="Courier New" w:cs="Courier New"/>
          <w:sz w:val="22"/>
          <w:szCs w:val="22"/>
        </w:rPr>
      </w:pPr>
      <w:proofErr w:type="spellStart"/>
      <w:r w:rsidRPr="005D0FED">
        <w:rPr>
          <w:rFonts w:ascii="Courier New" w:hAnsi="Courier New" w:cs="Courier New"/>
          <w:sz w:val="22"/>
          <w:szCs w:val="22"/>
        </w:rPr>
        <w:t>javaws</w:t>
      </w:r>
      <w:proofErr w:type="spellEnd"/>
      <w:r w:rsidRPr="005D0FED">
        <w:rPr>
          <w:rFonts w:ascii="Courier New" w:hAnsi="Courier New" w:cs="Courier New"/>
          <w:sz w:val="22"/>
          <w:szCs w:val="22"/>
        </w:rPr>
        <w:t xml:space="preserve"> </w:t>
      </w:r>
      <w:r w:rsidR="005D0FED" w:rsidRPr="005D0FED">
        <w:rPr>
          <w:rFonts w:ascii="Courier New" w:hAnsi="Courier New" w:cs="Courier New"/>
          <w:sz w:val="22"/>
          <w:szCs w:val="22"/>
        </w:rPr>
        <w:t>http://</w:t>
      </w:r>
      <w:r w:rsidR="005D0FED" w:rsidRPr="005D0FED">
        <w:rPr>
          <w:rFonts w:ascii="Courier New" w:hAnsi="Courier New" w:cs="Courier New"/>
          <w:i/>
          <w:sz w:val="22"/>
          <w:szCs w:val="22"/>
        </w:rPr>
        <w:t>HOSTNAME</w:t>
      </w:r>
      <w:r w:rsidR="005D0FED" w:rsidRPr="005D0FED">
        <w:rPr>
          <w:rFonts w:ascii="Courier New" w:hAnsi="Courier New" w:cs="Courier New"/>
          <w:sz w:val="22"/>
          <w:szCs w:val="22"/>
        </w:rPr>
        <w:t>:</w:t>
      </w:r>
      <w:r w:rsidR="005D0FED" w:rsidRPr="005D0FED">
        <w:rPr>
          <w:rFonts w:ascii="Courier New" w:hAnsi="Courier New" w:cs="Courier New"/>
          <w:i/>
          <w:sz w:val="22"/>
          <w:szCs w:val="22"/>
        </w:rPr>
        <w:t>PORT</w:t>
      </w:r>
      <w:r w:rsidR="005D0FED" w:rsidRPr="005D0FED">
        <w:rPr>
          <w:rFonts w:ascii="Courier New" w:hAnsi="Courier New" w:cs="Courier New"/>
          <w:sz w:val="22"/>
          <w:szCs w:val="22"/>
        </w:rPr>
        <w:t>/powereditor/PowerEditor.jnlp</w:t>
      </w:r>
    </w:p>
    <w:p w14:paraId="25658627" w14:textId="007A0652" w:rsidR="0077337F" w:rsidRDefault="0077337F" w:rsidP="00FE13E5">
      <w:pPr>
        <w:pStyle w:val="Body"/>
        <w:rPr>
          <w:rFonts w:asciiTheme="minorHAnsi" w:hAnsiTheme="minorHAnsi"/>
          <w:sz w:val="22"/>
          <w:szCs w:val="22"/>
        </w:rPr>
      </w:pPr>
      <w:r>
        <w:rPr>
          <w:rFonts w:asciiTheme="minorHAnsi" w:hAnsiTheme="minorHAnsi"/>
          <w:sz w:val="22"/>
          <w:szCs w:val="22"/>
        </w:rPr>
        <w:t xml:space="preserve">where </w:t>
      </w:r>
      <w:r w:rsidRPr="005D0FED">
        <w:rPr>
          <w:rFonts w:asciiTheme="minorHAnsi" w:hAnsiTheme="minorHAnsi"/>
          <w:i/>
          <w:sz w:val="22"/>
          <w:szCs w:val="22"/>
        </w:rPr>
        <w:t>HOSTNAME</w:t>
      </w:r>
      <w:r>
        <w:rPr>
          <w:rFonts w:asciiTheme="minorHAnsi" w:hAnsiTheme="minorHAnsi"/>
          <w:sz w:val="22"/>
          <w:szCs w:val="22"/>
        </w:rPr>
        <w:t xml:space="preserve"> matches the Hostname entry in the Power Editor configuration file (see previous section) and </w:t>
      </w:r>
      <w:r w:rsidRPr="005D0FED">
        <w:rPr>
          <w:rFonts w:asciiTheme="minorHAnsi" w:hAnsiTheme="minorHAnsi"/>
          <w:i/>
          <w:sz w:val="22"/>
          <w:szCs w:val="22"/>
        </w:rPr>
        <w:t>PORT</w:t>
      </w:r>
      <w:r>
        <w:rPr>
          <w:rFonts w:asciiTheme="minorHAnsi" w:hAnsiTheme="minorHAnsi"/>
          <w:sz w:val="22"/>
          <w:szCs w:val="22"/>
        </w:rPr>
        <w:t xml:space="preserve"> reflects the Port under which the Power Editor runs in the Web Server.</w:t>
      </w:r>
    </w:p>
    <w:p w14:paraId="2D646645" w14:textId="35962DDF" w:rsidR="0077337F" w:rsidRDefault="0077337F" w:rsidP="00FE13E5">
      <w:pPr>
        <w:pStyle w:val="Body"/>
        <w:rPr>
          <w:rFonts w:asciiTheme="minorHAnsi" w:hAnsiTheme="minorHAnsi"/>
          <w:sz w:val="22"/>
          <w:szCs w:val="22"/>
        </w:rPr>
      </w:pPr>
      <w:r>
        <w:rPr>
          <w:rFonts w:asciiTheme="minorHAnsi" w:hAnsiTheme="minorHAnsi"/>
          <w:sz w:val="22"/>
          <w:szCs w:val="22"/>
        </w:rPr>
        <w:t>Place this batch file on a user’s desktop (any location will work) and have them use it to start the Power Editor.</w:t>
      </w:r>
    </w:p>
    <w:p w14:paraId="41A9102A" w14:textId="77777777" w:rsidR="00FE13E5" w:rsidRDefault="00FE13E5" w:rsidP="00FE13E5">
      <w:pPr>
        <w:pStyle w:val="Heading2"/>
        <w:keepLines w:val="0"/>
        <w:numPr>
          <w:ilvl w:val="1"/>
          <w:numId w:val="2"/>
        </w:numPr>
        <w:suppressAutoHyphens/>
        <w:spacing w:before="240" w:after="120" w:line="240" w:lineRule="auto"/>
      </w:pPr>
      <w:bookmarkStart w:id="37" w:name="_TOC5170"/>
      <w:bookmarkStart w:id="38" w:name="__RefHeading___Toc254517326"/>
      <w:bookmarkStart w:id="39" w:name="_Toc523320755"/>
      <w:bookmarkStart w:id="40" w:name="_TOC5394"/>
      <w:bookmarkEnd w:id="37"/>
      <w:r>
        <w:t>Upgrading from Versions Older Than 5.9.</w:t>
      </w:r>
      <w:bookmarkEnd w:id="38"/>
      <w:r>
        <w:t>5</w:t>
      </w:r>
      <w:bookmarkEnd w:id="39"/>
    </w:p>
    <w:p w14:paraId="0DDDF3FA" w14:textId="13E1F3B6" w:rsidR="00FE13E5" w:rsidRDefault="00FE13E5" w:rsidP="00FE13E5">
      <w:r>
        <w:t xml:space="preserve">If you are upgrading from PE version older than 5.9.5 please refer to </w:t>
      </w:r>
      <w:r>
        <w:rPr>
          <w:i/>
        </w:rPr>
        <w:t>PowerEditor Version 5.9.5 Release Notes</w:t>
      </w:r>
      <w:r>
        <w:t>.</w:t>
      </w:r>
      <w:r w:rsidR="00C52B4F">
        <w:t xml:space="preserve"> Once the upgrade to 5.9.5 is successful, continue with instructions in this document.</w:t>
      </w:r>
    </w:p>
    <w:p w14:paraId="16E573B2" w14:textId="1C6D9A25" w:rsidR="002343FE" w:rsidRDefault="002343FE">
      <w:r>
        <w:br w:type="page"/>
      </w:r>
    </w:p>
    <w:p w14:paraId="33BF3916" w14:textId="77777777" w:rsidR="00FE13E5" w:rsidRDefault="00FE13E5" w:rsidP="00FE13E5"/>
    <w:p w14:paraId="7B943E24" w14:textId="516F5F78" w:rsidR="00FE13E5" w:rsidRDefault="00F828CD" w:rsidP="00FE13E5">
      <w:pPr>
        <w:pStyle w:val="Heading1"/>
        <w:keepLines w:val="0"/>
        <w:numPr>
          <w:ilvl w:val="0"/>
          <w:numId w:val="2"/>
        </w:numPr>
        <w:suppressAutoHyphens/>
        <w:spacing w:after="240" w:line="240" w:lineRule="auto"/>
      </w:pPr>
      <w:bookmarkStart w:id="41" w:name="__RefHeading___Toc254517328"/>
      <w:bookmarkStart w:id="42" w:name="_TOC5766"/>
      <w:bookmarkStart w:id="43" w:name="_Toc523320756"/>
      <w:bookmarkEnd w:id="41"/>
      <w:bookmarkEnd w:id="42"/>
      <w:r>
        <w:t>PowerEditor User Release Notes</w:t>
      </w:r>
      <w:bookmarkEnd w:id="43"/>
    </w:p>
    <w:p w14:paraId="496BED26" w14:textId="45CEB2EB" w:rsidR="00F828CD" w:rsidRDefault="00F828CD" w:rsidP="00FE13E5">
      <w:pPr>
        <w:pStyle w:val="Heading2"/>
        <w:keepLines w:val="0"/>
        <w:numPr>
          <w:ilvl w:val="1"/>
          <w:numId w:val="2"/>
        </w:numPr>
        <w:suppressAutoHyphens/>
        <w:spacing w:before="240" w:after="120" w:line="240" w:lineRule="auto"/>
      </w:pPr>
      <w:bookmarkStart w:id="44" w:name="_Toc523320757"/>
      <w:bookmarkEnd w:id="40"/>
      <w:r>
        <w:t>Launching PowerEditor</w:t>
      </w:r>
      <w:bookmarkEnd w:id="44"/>
    </w:p>
    <w:p w14:paraId="25B2B3CB" w14:textId="6D71640E" w:rsidR="00F828CD" w:rsidRDefault="00F828CD" w:rsidP="00F828CD">
      <w:r>
        <w:t>Your system administrator will have installed an icon that launches the PowerEditor.   Use this instead of opening a web browser to start the PowerEditor.</w:t>
      </w:r>
      <w:r w:rsidR="009F3392">
        <w:t xml:space="preserve"> A temporary dialog will display while the PowerEditor is downloaded (your URL will differ)</w:t>
      </w:r>
    </w:p>
    <w:p w14:paraId="3716760A" w14:textId="026F5160" w:rsidR="009F3392" w:rsidRDefault="009F3392" w:rsidP="00CC2365">
      <w:pPr>
        <w:ind w:left="576"/>
      </w:pPr>
      <w:r>
        <w:rPr>
          <w:noProof/>
        </w:rPr>
        <w:drawing>
          <wp:inline distT="0" distB="0" distL="0" distR="0" wp14:anchorId="67E99AD1" wp14:editId="179996CF">
            <wp:extent cx="3407079" cy="1361503"/>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8965" cy="1374245"/>
                    </a:xfrm>
                    <a:prstGeom prst="rect">
                      <a:avLst/>
                    </a:prstGeom>
                  </pic:spPr>
                </pic:pic>
              </a:graphicData>
            </a:graphic>
          </wp:inline>
        </w:drawing>
      </w:r>
    </w:p>
    <w:p w14:paraId="03916EF9" w14:textId="7E376218" w:rsidR="009F3392" w:rsidRDefault="009F3392" w:rsidP="0080606A">
      <w:r>
        <w:t>and another while it is validated.</w:t>
      </w:r>
    </w:p>
    <w:p w14:paraId="257A296E" w14:textId="7A3B3613" w:rsidR="009F3392" w:rsidRDefault="009F3392" w:rsidP="00CC2365">
      <w:pPr>
        <w:ind w:left="576"/>
      </w:pPr>
      <w:r>
        <w:rPr>
          <w:noProof/>
        </w:rPr>
        <w:drawing>
          <wp:inline distT="0" distB="0" distL="0" distR="0" wp14:anchorId="728BFC20" wp14:editId="003CFFBB">
            <wp:extent cx="3507287" cy="1414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6014" cy="1433761"/>
                    </a:xfrm>
                    <a:prstGeom prst="rect">
                      <a:avLst/>
                    </a:prstGeom>
                  </pic:spPr>
                </pic:pic>
              </a:graphicData>
            </a:graphic>
          </wp:inline>
        </w:drawing>
      </w:r>
    </w:p>
    <w:p w14:paraId="4C965D8E" w14:textId="47A18177" w:rsidR="009F3392" w:rsidRPr="00F828CD" w:rsidRDefault="009F3392" w:rsidP="0080606A">
      <w:r>
        <w:t xml:space="preserve">It is possible the download </w:t>
      </w:r>
      <w:r w:rsidR="0027295D">
        <w:t xml:space="preserve">and verification are </w:t>
      </w:r>
      <w:r>
        <w:t>fast enough so that you may not see either of these dialogs.</w:t>
      </w:r>
    </w:p>
    <w:p w14:paraId="637C6ABA" w14:textId="06A85B2A" w:rsidR="00C231C0" w:rsidRDefault="00C231C0" w:rsidP="00FE13E5">
      <w:pPr>
        <w:pStyle w:val="Heading2"/>
        <w:keepLines w:val="0"/>
        <w:numPr>
          <w:ilvl w:val="1"/>
          <w:numId w:val="2"/>
        </w:numPr>
        <w:suppressAutoHyphens/>
        <w:spacing w:before="240" w:after="120" w:line="240" w:lineRule="auto"/>
      </w:pPr>
      <w:bookmarkStart w:id="45" w:name="_Ref523315061"/>
      <w:bookmarkStart w:id="46" w:name="_Ref523315065"/>
      <w:bookmarkStart w:id="47" w:name="_Toc523320758"/>
      <w:r>
        <w:t>Login Dialog</w:t>
      </w:r>
      <w:bookmarkEnd w:id="45"/>
      <w:bookmarkEnd w:id="46"/>
      <w:r w:rsidR="005A5617">
        <w:t>s</w:t>
      </w:r>
      <w:bookmarkEnd w:id="47"/>
    </w:p>
    <w:p w14:paraId="207618AD" w14:textId="5FB3C9CB" w:rsidR="00F828CD" w:rsidRDefault="00F828CD" w:rsidP="00F828CD">
      <w:r>
        <w:t>You’ll notice that the login dialog</w:t>
      </w:r>
      <w:r w:rsidR="00687E42">
        <w:t>s</w:t>
      </w:r>
      <w:r>
        <w:t xml:space="preserve"> look different, although </w:t>
      </w:r>
      <w:r w:rsidR="00687E42">
        <w:t xml:space="preserve">they </w:t>
      </w:r>
      <w:r>
        <w:t>ha</w:t>
      </w:r>
      <w:r w:rsidR="00687E42">
        <w:t>ve</w:t>
      </w:r>
      <w:r>
        <w:t xml:space="preserve"> the same basic functionality.</w:t>
      </w:r>
    </w:p>
    <w:p w14:paraId="512321EC" w14:textId="15597C30" w:rsidR="00687E42" w:rsidRDefault="00687E42" w:rsidP="00F828CD">
      <w:r>
        <w:rPr>
          <w:noProof/>
        </w:rPr>
        <w:drawing>
          <wp:anchor distT="0" distB="0" distL="114300" distR="114300" simplePos="0" relativeHeight="251660288" behindDoc="0" locked="0" layoutInCell="1" allowOverlap="1" wp14:anchorId="24FDFB68" wp14:editId="50B3B063">
            <wp:simplePos x="0" y="0"/>
            <wp:positionH relativeFrom="page">
              <wp:posOffset>4219575</wp:posOffset>
            </wp:positionH>
            <wp:positionV relativeFrom="paragraph">
              <wp:posOffset>13335</wp:posOffset>
            </wp:positionV>
            <wp:extent cx="2456788" cy="2357109"/>
            <wp:effectExtent l="0" t="0" r="127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6788" cy="23571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378CCD" wp14:editId="3BEBEDFA">
            <wp:extent cx="3120625" cy="233362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5906" cy="2337574"/>
                    </a:xfrm>
                    <a:prstGeom prst="rect">
                      <a:avLst/>
                    </a:prstGeom>
                  </pic:spPr>
                </pic:pic>
              </a:graphicData>
            </a:graphic>
          </wp:inline>
        </w:drawing>
      </w:r>
    </w:p>
    <w:p w14:paraId="6B8D813C" w14:textId="77777777" w:rsidR="00687E42" w:rsidRDefault="00687E42" w:rsidP="00F828CD"/>
    <w:p w14:paraId="0120DA0D" w14:textId="4015D416" w:rsidR="00FE13E5" w:rsidRDefault="00FE13E5" w:rsidP="00FE13E5">
      <w:pPr>
        <w:pStyle w:val="Heading2"/>
        <w:keepLines w:val="0"/>
        <w:numPr>
          <w:ilvl w:val="1"/>
          <w:numId w:val="2"/>
        </w:numPr>
        <w:suppressAutoHyphens/>
        <w:spacing w:before="240" w:after="120" w:line="240" w:lineRule="auto"/>
      </w:pPr>
      <w:bookmarkStart w:id="48" w:name="_Toc523320759"/>
      <w:r>
        <w:lastRenderedPageBreak/>
        <w:t>Updated non-expired Certificate for PowerEditor Application</w:t>
      </w:r>
      <w:bookmarkEnd w:id="48"/>
    </w:p>
    <w:p w14:paraId="634A1984" w14:textId="53A501F2" w:rsidR="00C91408" w:rsidRDefault="00241020">
      <w:r>
        <w:t xml:space="preserve">If you get a security warning when launching the PowerEditor, your </w:t>
      </w:r>
      <w:r w:rsidR="00F828CD">
        <w:t>system administrator should help you update your desktop to use a security certificate</w:t>
      </w:r>
      <w:r w:rsidR="00C91408">
        <w:t xml:space="preserve"> (Instructions included below in Appendix 1).</w:t>
      </w:r>
    </w:p>
    <w:p w14:paraId="7C488D55" w14:textId="77777777" w:rsidR="00231594" w:rsidRDefault="00231594"/>
    <w:p w14:paraId="1E82E9ED" w14:textId="4D32CCF5" w:rsidR="00C91408" w:rsidRDefault="00C91408" w:rsidP="00231594">
      <w:pPr>
        <w:pStyle w:val="Heading2"/>
        <w:keepLines w:val="0"/>
        <w:numPr>
          <w:ilvl w:val="1"/>
          <w:numId w:val="2"/>
        </w:numPr>
        <w:suppressAutoHyphens/>
        <w:spacing w:before="240" w:after="120" w:line="240" w:lineRule="auto"/>
      </w:pPr>
      <w:bookmarkStart w:id="49" w:name="_Toc523320760"/>
      <w:r>
        <w:t>Date-Picker Limitations</w:t>
      </w:r>
      <w:bookmarkEnd w:id="49"/>
    </w:p>
    <w:p w14:paraId="0F508174" w14:textId="32516760" w:rsidR="00C91408" w:rsidRDefault="00231594" w:rsidP="00231594">
      <w:pPr>
        <w:keepNext/>
        <w:keepLines/>
        <w:widowControl w:val="0"/>
      </w:pPr>
      <w:r>
        <w:t xml:space="preserve">You might notice that editing a date </w:t>
      </w:r>
      <w:r w:rsidRPr="00231594">
        <w:rPr>
          <w:i/>
        </w:rPr>
        <w:t>within guideline grid</w:t>
      </w:r>
      <w:r w:rsidR="00713D0F">
        <w:rPr>
          <w:i/>
        </w:rPr>
        <w:t>s</w:t>
      </w:r>
      <w:r>
        <w:t xml:space="preserve"> no longer brings up a date selection dialog.  In this case, you can simply type in a date within this grid.  Note that date-pickers work everywhere else (e.g. Activation Dates, Date Synonyms, etc.)  It is only within a grid that the date-picker is disabled.</w:t>
      </w:r>
      <w:r w:rsidR="00713D0F">
        <w:t xml:space="preserve"> </w:t>
      </w:r>
    </w:p>
    <w:p w14:paraId="072EB8AD" w14:textId="77777777" w:rsidR="00713D0F" w:rsidRDefault="00C91408">
      <w:r>
        <w:rPr>
          <w:noProof/>
        </w:rPr>
        <w:drawing>
          <wp:inline distT="0" distB="0" distL="0" distR="0" wp14:anchorId="1129BC5E" wp14:editId="1494C46B">
            <wp:extent cx="6858000" cy="3062425"/>
            <wp:effectExtent l="0" t="0" r="0" b="5080"/>
            <wp:docPr id="11" name="Picture 11" descr="C:\Users\bmarvel\AppData\Local\Temp\SNAGHTMLc080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marvel\AppData\Local\Temp\SNAGHTMLc08086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062425"/>
                    </a:xfrm>
                    <a:prstGeom prst="rect">
                      <a:avLst/>
                    </a:prstGeom>
                    <a:noFill/>
                    <a:ln>
                      <a:noFill/>
                    </a:ln>
                  </pic:spPr>
                </pic:pic>
              </a:graphicData>
            </a:graphic>
          </wp:inline>
        </w:drawing>
      </w:r>
      <w:r w:rsidR="00713D0F" w:rsidRPr="00713D0F">
        <w:t xml:space="preserve"> </w:t>
      </w:r>
    </w:p>
    <w:p w14:paraId="073FD719" w14:textId="74A66471" w:rsidR="00C91408" w:rsidRDefault="00713D0F">
      <w:r>
        <w:t xml:space="preserve">Editing columns defined as a </w:t>
      </w:r>
      <w:r w:rsidRPr="00CC2365">
        <w:rPr>
          <w:i/>
        </w:rPr>
        <w:t>date range</w:t>
      </w:r>
      <w:r>
        <w:t xml:space="preserve"> with guideline grids continue to use a date selection dialog.</w:t>
      </w:r>
    </w:p>
    <w:p w14:paraId="418BA699" w14:textId="556254D1" w:rsidR="00713D0F" w:rsidRDefault="00713D0F">
      <w:r>
        <w:rPr>
          <w:noProof/>
        </w:rPr>
        <w:lastRenderedPageBreak/>
        <w:drawing>
          <wp:inline distT="0" distB="0" distL="0" distR="0" wp14:anchorId="385CBA1B" wp14:editId="0CE87F85">
            <wp:extent cx="3348460" cy="3466840"/>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6720" cy="3475392"/>
                    </a:xfrm>
                    <a:prstGeom prst="rect">
                      <a:avLst/>
                    </a:prstGeom>
                  </pic:spPr>
                </pic:pic>
              </a:graphicData>
            </a:graphic>
          </wp:inline>
        </w:drawing>
      </w:r>
    </w:p>
    <w:p w14:paraId="65D92D6C" w14:textId="1B92A17E" w:rsidR="00FE13E5" w:rsidRPr="00F828CD" w:rsidRDefault="00FE13E5">
      <w:r>
        <w:br w:type="page"/>
      </w:r>
    </w:p>
    <w:p w14:paraId="11A40EAE" w14:textId="77777777" w:rsidR="00F828CD" w:rsidRDefault="00F828CD" w:rsidP="00F828CD"/>
    <w:p w14:paraId="57B07AB9" w14:textId="69786061" w:rsidR="003C11B2" w:rsidRDefault="005C146C" w:rsidP="00F828CD">
      <w:pPr>
        <w:pStyle w:val="Heading1"/>
        <w:keepLines w:val="0"/>
        <w:numPr>
          <w:ilvl w:val="0"/>
          <w:numId w:val="2"/>
        </w:numPr>
        <w:suppressAutoHyphens/>
        <w:spacing w:after="240" w:line="240" w:lineRule="auto"/>
      </w:pPr>
      <w:bookmarkStart w:id="50" w:name="_Ref520551629"/>
      <w:bookmarkStart w:id="51" w:name="_Toc523320761"/>
      <w:r>
        <w:t>Appendix 1: Client Certificate Update Instructions</w:t>
      </w:r>
      <w:bookmarkEnd w:id="50"/>
      <w:bookmarkEnd w:id="51"/>
    </w:p>
    <w:p w14:paraId="2860FA07" w14:textId="77777777" w:rsidR="008C211A" w:rsidRDefault="008C211A" w:rsidP="003C11B2">
      <w:r>
        <w:t xml:space="preserve">Each Power Editor user should receive a </w:t>
      </w:r>
      <w:r w:rsidR="00731F46">
        <w:t xml:space="preserve">certificate </w:t>
      </w:r>
      <w:r w:rsidR="003C11B2">
        <w:t xml:space="preserve">file </w:t>
      </w:r>
      <w:r>
        <w:t xml:space="preserve">named </w:t>
      </w:r>
      <w:proofErr w:type="spellStart"/>
      <w:r w:rsidRPr="008C211A">
        <w:rPr>
          <w:rFonts w:ascii="Courier New" w:hAnsi="Courier New" w:cs="Courier New"/>
        </w:rPr>
        <w:t>pe_pubCert.cer.rename</w:t>
      </w:r>
      <w:proofErr w:type="spellEnd"/>
      <w:r>
        <w:t xml:space="preserve"> </w:t>
      </w:r>
    </w:p>
    <w:p w14:paraId="2B64AAD2" w14:textId="77777777" w:rsidR="003C11B2" w:rsidRDefault="008C211A" w:rsidP="003C11B2">
      <w:r>
        <w:t xml:space="preserve">Rename the file </w:t>
      </w:r>
      <w:proofErr w:type="gramStart"/>
      <w:r w:rsidR="003C11B2">
        <w:t xml:space="preserve">to  </w:t>
      </w:r>
      <w:r w:rsidR="003C11B2" w:rsidRPr="008C211A">
        <w:rPr>
          <w:rFonts w:ascii="Courier New" w:hAnsi="Courier New" w:cs="Courier New"/>
        </w:rPr>
        <w:t>pe_pubCert.cer</w:t>
      </w:r>
      <w:proofErr w:type="gramEnd"/>
    </w:p>
    <w:p w14:paraId="4FFA10AE" w14:textId="77777777" w:rsidR="00425CEA" w:rsidRDefault="003C11B2" w:rsidP="003C11B2">
      <w:r>
        <w:t xml:space="preserve">For each </w:t>
      </w:r>
      <w:r w:rsidR="008C211A">
        <w:t xml:space="preserve">Power Editor </w:t>
      </w:r>
      <w:r>
        <w:t>user,</w:t>
      </w:r>
    </w:p>
    <w:p w14:paraId="475ECD9C" w14:textId="77777777" w:rsidR="003C11B2" w:rsidRDefault="003C11B2" w:rsidP="003C11B2">
      <w:r>
        <w:tab/>
        <w:t>Go to their Java Control Panel (Java from Control Panel)</w:t>
      </w:r>
    </w:p>
    <w:p w14:paraId="1B02B0D1" w14:textId="77777777" w:rsidR="003C11B2" w:rsidRDefault="003C11B2" w:rsidP="00FE13E5">
      <w:pPr>
        <w:keepNext/>
      </w:pPr>
      <w:r>
        <w:tab/>
        <w:t>Select the Security tab</w:t>
      </w:r>
      <w:r w:rsidR="00FE13E5">
        <w:t>:</w:t>
      </w:r>
    </w:p>
    <w:p w14:paraId="5145FEEB" w14:textId="77777777" w:rsidR="003C11B2" w:rsidRDefault="003C11B2" w:rsidP="003C11B2">
      <w:pPr>
        <w:ind w:left="1440"/>
      </w:pPr>
      <w:r>
        <w:rPr>
          <w:noProof/>
        </w:rPr>
        <w:drawing>
          <wp:inline distT="0" distB="0" distL="0" distR="0" wp14:anchorId="4043FE51" wp14:editId="0B80467E">
            <wp:extent cx="3063240" cy="32659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1969" cy="3275301"/>
                    </a:xfrm>
                    <a:prstGeom prst="rect">
                      <a:avLst/>
                    </a:prstGeom>
                  </pic:spPr>
                </pic:pic>
              </a:graphicData>
            </a:graphic>
          </wp:inline>
        </w:drawing>
      </w:r>
    </w:p>
    <w:p w14:paraId="055151AB" w14:textId="77777777" w:rsidR="003C11B2" w:rsidRDefault="003C11B2" w:rsidP="0063111F">
      <w:pPr>
        <w:keepNext/>
      </w:pPr>
      <w:r>
        <w:lastRenderedPageBreak/>
        <w:tab/>
        <w:t>Select the Manage Certificate button</w:t>
      </w:r>
    </w:p>
    <w:p w14:paraId="1BB6CDDD" w14:textId="77777777" w:rsidR="003C11B2" w:rsidRDefault="003C11B2" w:rsidP="00FE13E5">
      <w:pPr>
        <w:keepNext/>
        <w:ind w:left="1440"/>
      </w:pPr>
      <w:r>
        <w:rPr>
          <w:noProof/>
        </w:rPr>
        <w:drawing>
          <wp:inline distT="0" distB="0" distL="0" distR="0" wp14:anchorId="531CF3D0" wp14:editId="18C25A91">
            <wp:extent cx="4609619" cy="307848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4574" cy="3081789"/>
                    </a:xfrm>
                    <a:prstGeom prst="rect">
                      <a:avLst/>
                    </a:prstGeom>
                  </pic:spPr>
                </pic:pic>
              </a:graphicData>
            </a:graphic>
          </wp:inline>
        </w:drawing>
      </w:r>
    </w:p>
    <w:p w14:paraId="4F04485D" w14:textId="77777777" w:rsidR="003C11B2" w:rsidRDefault="003C11B2" w:rsidP="003C11B2">
      <w:pPr>
        <w:ind w:left="1440"/>
      </w:pPr>
    </w:p>
    <w:p w14:paraId="7258F0A6" w14:textId="77777777" w:rsidR="003C11B2" w:rsidRDefault="003C11B2" w:rsidP="00FE13E5">
      <w:pPr>
        <w:ind w:firstLine="720"/>
      </w:pPr>
      <w:r>
        <w:t>Select Import</w:t>
      </w:r>
      <w:r w:rsidR="00FE13E5">
        <w:t xml:space="preserve"> button</w:t>
      </w:r>
    </w:p>
    <w:p w14:paraId="5914FA7A" w14:textId="77777777" w:rsidR="003C11B2" w:rsidRDefault="003C11B2" w:rsidP="00FE13E5">
      <w:pPr>
        <w:keepNext/>
        <w:ind w:left="720" w:firstLine="720"/>
      </w:pPr>
      <w:r>
        <w:rPr>
          <w:noProof/>
        </w:rPr>
        <w:drawing>
          <wp:inline distT="0" distB="0" distL="0" distR="0" wp14:anchorId="731924A5" wp14:editId="269FC215">
            <wp:extent cx="5128260" cy="3105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42059" cy="3113803"/>
                    </a:xfrm>
                    <a:prstGeom prst="rect">
                      <a:avLst/>
                    </a:prstGeom>
                  </pic:spPr>
                </pic:pic>
              </a:graphicData>
            </a:graphic>
          </wp:inline>
        </w:drawing>
      </w:r>
    </w:p>
    <w:p w14:paraId="14DA0300" w14:textId="77777777" w:rsidR="003C11B2" w:rsidRDefault="003C11B2" w:rsidP="003C11B2">
      <w:pPr>
        <w:ind w:left="720" w:firstLine="720"/>
      </w:pPr>
    </w:p>
    <w:p w14:paraId="0AB1C0F7" w14:textId="793E058E" w:rsidR="003C11B2" w:rsidRDefault="003C11B2" w:rsidP="0063111F">
      <w:pPr>
        <w:keepNext/>
        <w:ind w:firstLine="720"/>
      </w:pPr>
      <w:r>
        <w:lastRenderedPageBreak/>
        <w:t xml:space="preserve">Change the file type to </w:t>
      </w:r>
      <w:r w:rsidRPr="00896677">
        <w:rPr>
          <w:i/>
        </w:rPr>
        <w:t>All Files</w:t>
      </w:r>
      <w:r>
        <w:t xml:space="preserve">, </w:t>
      </w:r>
      <w:r w:rsidR="00CF770D">
        <w:t>then</w:t>
      </w:r>
      <w:r>
        <w:t xml:space="preserve"> navigate to the </w:t>
      </w:r>
      <w:r w:rsidR="00FE13E5">
        <w:t>folder where the Certificate is.</w:t>
      </w:r>
    </w:p>
    <w:p w14:paraId="60446C6A" w14:textId="77777777" w:rsidR="003C11B2" w:rsidRDefault="003C11B2" w:rsidP="003C11B2">
      <w:pPr>
        <w:ind w:left="720" w:firstLine="720"/>
      </w:pPr>
      <w:r>
        <w:rPr>
          <w:noProof/>
        </w:rPr>
        <w:drawing>
          <wp:inline distT="0" distB="0" distL="0" distR="0" wp14:anchorId="59E56815" wp14:editId="50D6E045">
            <wp:extent cx="4871328" cy="295211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1328" cy="2952115"/>
                    </a:xfrm>
                    <a:prstGeom prst="rect">
                      <a:avLst/>
                    </a:prstGeom>
                  </pic:spPr>
                </pic:pic>
              </a:graphicData>
            </a:graphic>
          </wp:inline>
        </w:drawing>
      </w:r>
    </w:p>
    <w:p w14:paraId="3C00108D" w14:textId="77777777" w:rsidR="008C211A" w:rsidRDefault="008C211A" w:rsidP="003C11B2">
      <w:pPr>
        <w:ind w:firstLine="720"/>
      </w:pPr>
    </w:p>
    <w:p w14:paraId="6987B63B" w14:textId="6B22D1AF" w:rsidR="003C11B2" w:rsidRDefault="009F3392" w:rsidP="003C11B2">
      <w:pPr>
        <w:ind w:firstLine="720"/>
      </w:pPr>
      <w:r>
        <w:t>Choose the file</w:t>
      </w:r>
      <w:r w:rsidRPr="009F3392">
        <w:rPr>
          <w:rFonts w:ascii="Courier New" w:hAnsi="Courier New" w:cs="Courier New"/>
        </w:rPr>
        <w:t xml:space="preserve"> </w:t>
      </w:r>
      <w:r w:rsidRPr="008C211A">
        <w:rPr>
          <w:rFonts w:ascii="Courier New" w:hAnsi="Courier New" w:cs="Courier New"/>
        </w:rPr>
        <w:t>pe_pubCert.cer</w:t>
      </w:r>
      <w:r>
        <w:rPr>
          <w:rFonts w:ascii="Courier New" w:hAnsi="Courier New" w:cs="Courier New"/>
        </w:rPr>
        <w:t xml:space="preserve">, </w:t>
      </w:r>
      <w:r>
        <w:t>and s</w:t>
      </w:r>
      <w:r w:rsidR="003C11B2">
        <w:t>elect Open, which should place the Certificate into the dialogue:</w:t>
      </w:r>
    </w:p>
    <w:p w14:paraId="1666DA71" w14:textId="77777777" w:rsidR="003C11B2" w:rsidRDefault="003C11B2" w:rsidP="003C11B2">
      <w:pPr>
        <w:ind w:left="720" w:firstLine="720"/>
      </w:pPr>
      <w:r>
        <w:rPr>
          <w:noProof/>
        </w:rPr>
        <w:drawing>
          <wp:inline distT="0" distB="0" distL="0" distR="0" wp14:anchorId="5E668D75" wp14:editId="1F4DABE8">
            <wp:extent cx="3131820" cy="2102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263" cy="2109726"/>
                    </a:xfrm>
                    <a:prstGeom prst="rect">
                      <a:avLst/>
                    </a:prstGeom>
                  </pic:spPr>
                </pic:pic>
              </a:graphicData>
            </a:graphic>
          </wp:inline>
        </w:drawing>
      </w:r>
    </w:p>
    <w:p w14:paraId="02D6CED6" w14:textId="77777777" w:rsidR="003C11B2" w:rsidRDefault="003C11B2" w:rsidP="003C11B2"/>
    <w:p w14:paraId="05C99A8C" w14:textId="77777777" w:rsidR="003C11B2" w:rsidRDefault="003C11B2" w:rsidP="00FE13E5">
      <w:pPr>
        <w:keepNext/>
        <w:ind w:left="720"/>
      </w:pPr>
      <w:r>
        <w:lastRenderedPageBreak/>
        <w:t>Select the Certificate that has “Issued By” as “</w:t>
      </w:r>
      <w:r w:rsidRPr="003C11B2">
        <w:t>DigiCert SHA2 High Assurance Code Signing CA</w:t>
      </w:r>
      <w:r>
        <w:t>” and “Issued To” as “</w:t>
      </w:r>
      <w:r w:rsidRPr="003C11B2">
        <w:t>CoreLogic, Inc.</w:t>
      </w:r>
      <w:r>
        <w:t>”. Then select the Details buttons:</w:t>
      </w:r>
    </w:p>
    <w:p w14:paraId="223AA62F" w14:textId="77777777" w:rsidR="003C11B2" w:rsidRDefault="003C11B2" w:rsidP="003C11B2">
      <w:pPr>
        <w:ind w:left="1440"/>
      </w:pPr>
      <w:r>
        <w:rPr>
          <w:noProof/>
        </w:rPr>
        <w:drawing>
          <wp:inline distT="0" distB="0" distL="0" distR="0" wp14:anchorId="01C89410" wp14:editId="06E4E6CF">
            <wp:extent cx="4645741" cy="307272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1287" cy="3083003"/>
                    </a:xfrm>
                    <a:prstGeom prst="rect">
                      <a:avLst/>
                    </a:prstGeom>
                  </pic:spPr>
                </pic:pic>
              </a:graphicData>
            </a:graphic>
          </wp:inline>
        </w:drawing>
      </w:r>
    </w:p>
    <w:p w14:paraId="3F0621D2" w14:textId="77777777" w:rsidR="008C211A" w:rsidRDefault="008C211A" w:rsidP="00E958D5">
      <w:pPr>
        <w:ind w:left="720"/>
      </w:pPr>
    </w:p>
    <w:p w14:paraId="694C4E30" w14:textId="77777777" w:rsidR="0000502C" w:rsidRDefault="0000502C" w:rsidP="00E958D5">
      <w:pPr>
        <w:ind w:left="720"/>
      </w:pPr>
      <w:r>
        <w:t>Select the row with Validity</w:t>
      </w:r>
      <w:r w:rsidR="00E958D5">
        <w:t xml:space="preserve"> – it should have dates that are from Jul </w:t>
      </w:r>
      <w:proofErr w:type="gramStart"/>
      <w:r w:rsidR="00E958D5">
        <w:t>15</w:t>
      </w:r>
      <w:proofErr w:type="gramEnd"/>
      <w:r w:rsidR="00E958D5">
        <w:t xml:space="preserve"> 2018 until Aug 11 2021. If these dates are not there, and you have two certificates with Core Logic, try the other Certificate:</w:t>
      </w:r>
    </w:p>
    <w:p w14:paraId="2F608851" w14:textId="77777777" w:rsidR="00E958D5" w:rsidRDefault="00E958D5" w:rsidP="00E958D5">
      <w:pPr>
        <w:ind w:left="720" w:firstLine="720"/>
      </w:pPr>
      <w:r>
        <w:rPr>
          <w:noProof/>
        </w:rPr>
        <w:drawing>
          <wp:inline distT="0" distB="0" distL="0" distR="0" wp14:anchorId="16774123" wp14:editId="780A8D15">
            <wp:extent cx="4992002" cy="3373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3964" cy="3375081"/>
                    </a:xfrm>
                    <a:prstGeom prst="rect">
                      <a:avLst/>
                    </a:prstGeom>
                  </pic:spPr>
                </pic:pic>
              </a:graphicData>
            </a:graphic>
          </wp:inline>
        </w:drawing>
      </w:r>
    </w:p>
    <w:p w14:paraId="255A4F17" w14:textId="77777777" w:rsidR="00E958D5" w:rsidRDefault="00E958D5" w:rsidP="00E958D5">
      <w:r>
        <w:tab/>
      </w:r>
    </w:p>
    <w:p w14:paraId="1498D9A9" w14:textId="77777777" w:rsidR="008C211A" w:rsidRDefault="00E958D5">
      <w:pPr>
        <w:rPr>
          <w:rFonts w:asciiTheme="majorHAnsi" w:eastAsiaTheme="majorEastAsia" w:hAnsiTheme="majorHAnsi" w:cstheme="majorBidi"/>
          <w:color w:val="2F5496" w:themeColor="accent1" w:themeShade="BF"/>
          <w:sz w:val="32"/>
          <w:szCs w:val="32"/>
        </w:rPr>
      </w:pPr>
      <w:r>
        <w:tab/>
      </w:r>
    </w:p>
    <w:sectPr w:rsidR="008C211A" w:rsidSect="005A4CAE">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1DE78" w14:textId="77777777" w:rsidR="00990C88" w:rsidRDefault="00990C88" w:rsidP="00D1027C">
      <w:pPr>
        <w:spacing w:after="0" w:line="240" w:lineRule="auto"/>
      </w:pPr>
      <w:r>
        <w:separator/>
      </w:r>
    </w:p>
  </w:endnote>
  <w:endnote w:type="continuationSeparator" w:id="0">
    <w:p w14:paraId="2F70BA38" w14:textId="77777777" w:rsidR="00990C88" w:rsidRDefault="00990C88" w:rsidP="00D1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Yu Gothic"/>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BDE8A" w14:textId="77777777" w:rsidR="00991676" w:rsidRDefault="00990C88">
    <w:pPr>
      <w:pStyle w:val="Footer"/>
      <w:tabs>
        <w:tab w:val="clear" w:pos="4320"/>
        <w:tab w:val="clear" w:pos="8640"/>
        <w:tab w:val="right" w:pos="9340"/>
      </w:tabs>
    </w:pPr>
    <w:r>
      <w:fldChar w:fldCharType="begin"/>
    </w:r>
    <w:r>
      <w:instrText xml:space="preserve"> FILENAME </w:instrText>
    </w:r>
    <w:r>
      <w:fldChar w:fldCharType="separate"/>
    </w:r>
    <w:r w:rsidR="00E420D5">
      <w:t>PowerEditor-Version 5.9.5-Release Notes.doc</w:t>
    </w:r>
    <w:r>
      <w:fldChar w:fldCharType="end"/>
    </w:r>
    <w:r w:rsidR="00E420D5">
      <w:rPr>
        <w:i/>
        <w:sz w:val="20"/>
      </w:rPr>
      <w:tab/>
    </w:r>
    <w:r w:rsidR="00E420D5">
      <w:rPr>
        <w:rStyle w:val="PageNumber"/>
      </w:rPr>
      <w:fldChar w:fldCharType="begin"/>
    </w:r>
    <w:r w:rsidR="00E420D5">
      <w:rPr>
        <w:rStyle w:val="PageNumber"/>
      </w:rPr>
      <w:instrText xml:space="preserve"> PAGE \*roman </w:instrText>
    </w:r>
    <w:r w:rsidR="00E420D5">
      <w:rPr>
        <w:rStyle w:val="PageNumber"/>
      </w:rPr>
      <w:fldChar w:fldCharType="separate"/>
    </w:r>
    <w:r w:rsidR="00E420D5">
      <w:rPr>
        <w:rStyle w:val="PageNumber"/>
      </w:rPr>
      <w:t>i</w:t>
    </w:r>
    <w:proofErr w:type="spellStart"/>
    <w:r w:rsidR="00E420D5">
      <w:rPr>
        <w:rStyle w:val="PageNumber"/>
      </w:rPr>
      <w:t>i</w:t>
    </w:r>
    <w:proofErr w:type="spellEnd"/>
    <w:r w:rsidR="00E420D5">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9FFC9" w14:textId="4B9694AB" w:rsidR="00991676" w:rsidRDefault="00E420D5">
    <w:pPr>
      <w:pStyle w:val="Footer"/>
      <w:tabs>
        <w:tab w:val="clear" w:pos="4320"/>
        <w:tab w:val="clear" w:pos="8640"/>
        <w:tab w:val="right" w:pos="9340"/>
      </w:tabs>
    </w:pPr>
    <w:r w:rsidRPr="00603DBB">
      <w:rPr>
        <w:rFonts w:asciiTheme="minorHAnsi" w:hAnsiTheme="minorHAnsi"/>
        <w:sz w:val="20"/>
      </w:rPr>
      <w:fldChar w:fldCharType="begin"/>
    </w:r>
    <w:r w:rsidRPr="00603DBB">
      <w:rPr>
        <w:rFonts w:asciiTheme="minorHAnsi" w:hAnsiTheme="minorHAnsi"/>
        <w:sz w:val="20"/>
      </w:rPr>
      <w:instrText xml:space="preserve"> FILENAME </w:instrText>
    </w:r>
    <w:r w:rsidRPr="00603DBB">
      <w:rPr>
        <w:rFonts w:asciiTheme="minorHAnsi" w:hAnsiTheme="minorHAnsi"/>
        <w:sz w:val="20"/>
      </w:rPr>
      <w:fldChar w:fldCharType="separate"/>
    </w:r>
    <w:r w:rsidRPr="00603DBB">
      <w:rPr>
        <w:rFonts w:asciiTheme="minorHAnsi" w:hAnsiTheme="minorHAnsi"/>
        <w:sz w:val="20"/>
      </w:rPr>
      <w:t>Powe</w:t>
    </w:r>
    <w:r w:rsidR="00D1027C" w:rsidRPr="00603DBB">
      <w:rPr>
        <w:rFonts w:asciiTheme="minorHAnsi" w:hAnsiTheme="minorHAnsi"/>
        <w:sz w:val="20"/>
      </w:rPr>
      <w:t>rEditor-Version 5.10</w:t>
    </w:r>
    <w:r w:rsidRPr="00603DBB">
      <w:rPr>
        <w:rFonts w:asciiTheme="minorHAnsi" w:hAnsiTheme="minorHAnsi"/>
        <w:sz w:val="20"/>
      </w:rPr>
      <w:t>-Release Notes.doc</w:t>
    </w:r>
    <w:r w:rsidRPr="00603DBB">
      <w:rPr>
        <w:rFonts w:asciiTheme="minorHAnsi" w:hAnsiTheme="minorHAnsi"/>
        <w:sz w:val="20"/>
      </w:rPr>
      <w:fldChar w:fldCharType="end"/>
    </w:r>
    <w:r>
      <w:rPr>
        <w:i/>
        <w:sz w:val="20"/>
      </w:rPr>
      <w:tab/>
    </w:r>
    <w:r>
      <w:rPr>
        <w:rStyle w:val="PageNumber"/>
      </w:rPr>
      <w:fldChar w:fldCharType="begin"/>
    </w:r>
    <w:r>
      <w:rPr>
        <w:rStyle w:val="PageNumber"/>
      </w:rPr>
      <w:instrText xml:space="preserve"> PAGE \*roman </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F7E4" w14:textId="77777777" w:rsidR="00991676" w:rsidRDefault="00E420D5">
    <w:pPr>
      <w:pStyle w:val="Footer"/>
      <w:jc w:val="both"/>
      <w:rPr>
        <w:b/>
        <w:color w:val="000058"/>
        <w:sz w:val="20"/>
      </w:rPr>
    </w:pPr>
    <w:r>
      <w:rPr>
        <w:b/>
        <w:color w:val="000058"/>
      </w:rPr>
      <w:tab/>
    </w:r>
    <w:r>
      <w:rPr>
        <w:b/>
        <w:color w:val="000058"/>
        <w:sz w:val="20"/>
      </w:rPr>
      <w:t xml:space="preserve">Notice: This document includes confidential and proprietary data that is within the scope of non-disclosure agreements between </w:t>
    </w:r>
    <w:proofErr w:type="spellStart"/>
    <w:r>
      <w:rPr>
        <w:b/>
        <w:color w:val="000058"/>
        <w:sz w:val="20"/>
      </w:rPr>
      <w:t>MindBox</w:t>
    </w:r>
    <w:proofErr w:type="spellEnd"/>
    <w:r>
      <w:rPr>
        <w:b/>
        <w:color w:val="000058"/>
        <w:sz w:val="20"/>
      </w:rPr>
      <w:t xml:space="preserve"> and its alliances.  The document shall not be duplicated, used or disclosed -</w:t>
    </w:r>
  </w:p>
  <w:p w14:paraId="0890D001" w14:textId="77777777" w:rsidR="00991676" w:rsidRDefault="00E420D5">
    <w:pPr>
      <w:pStyle w:val="Footer"/>
      <w:jc w:val="both"/>
      <w:rPr>
        <w:sz w:val="20"/>
      </w:rPr>
    </w:pPr>
    <w:r>
      <w:rPr>
        <w:b/>
        <w:color w:val="000058"/>
        <w:sz w:val="20"/>
      </w:rPr>
      <w:t>in whole or in part - for any purpose other than that specified within the scope of such an agreement.  Acceptance of this document presumes adherence to the above conditions.</w:t>
    </w:r>
  </w:p>
  <w:p w14:paraId="3688789A" w14:textId="77777777" w:rsidR="00991676" w:rsidRDefault="00991676">
    <w:pPr>
      <w:pStyle w:val="Footer"/>
      <w:jc w:val="both"/>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05765" w14:textId="77777777" w:rsidR="00990C88" w:rsidRDefault="00990C88" w:rsidP="00D1027C">
      <w:pPr>
        <w:spacing w:after="0" w:line="240" w:lineRule="auto"/>
      </w:pPr>
      <w:r>
        <w:separator/>
      </w:r>
    </w:p>
  </w:footnote>
  <w:footnote w:type="continuationSeparator" w:id="0">
    <w:p w14:paraId="223D6338" w14:textId="77777777" w:rsidR="00990C88" w:rsidRDefault="00990C88" w:rsidP="00D1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502F6" w14:textId="77777777" w:rsidR="00991676" w:rsidRDefault="00E420D5">
    <w:pPr>
      <w:tabs>
        <w:tab w:val="left" w:pos="1155"/>
        <w:tab w:val="center" w:pos="4500"/>
        <w:tab w:val="right" w:pos="9340"/>
      </w:tabs>
      <w:spacing w:after="360"/>
    </w:pPr>
    <w:r>
      <w:tab/>
    </w:r>
    <w:r>
      <w:tab/>
    </w:r>
    <w:r>
      <w:tab/>
    </w:r>
    <w:r w:rsidR="00FE13E5">
      <w:rPr>
        <w:noProof/>
      </w:rPr>
      <mc:AlternateContent>
        <mc:Choice Requires="wps">
          <w:drawing>
            <wp:anchor distT="0" distB="0" distL="114935" distR="114935" simplePos="0" relativeHeight="251660288" behindDoc="1" locked="0" layoutInCell="1" allowOverlap="1" wp14:anchorId="5375FCBE" wp14:editId="706DF3EA">
              <wp:simplePos x="0" y="0"/>
              <wp:positionH relativeFrom="page">
                <wp:posOffset>3879215</wp:posOffset>
              </wp:positionH>
              <wp:positionV relativeFrom="page">
                <wp:posOffset>9373235</wp:posOffset>
              </wp:positionV>
              <wp:extent cx="36195" cy="314325"/>
              <wp:effectExtent l="2540" t="8255" r="8890" b="127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5D26C5" w14:textId="77777777" w:rsidR="00991676" w:rsidRDefault="00991676">
                          <w:pPr>
                            <w:pStyle w:val="Footer"/>
                            <w:spacing w:before="240"/>
                            <w:rPr>
                              <w:rFonts w:eastAsia="Times New Roman"/>
                              <w:color w:val="auto"/>
                              <w:sz w:val="20"/>
                              <w:lang w:eastAsia="x-none"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5FCBE" id="_x0000_t202" coordsize="21600,21600" o:spt="202" path="m,l,21600r21600,l21600,xe">
              <v:stroke joinstyle="miter"/>
              <v:path gradientshapeok="t" o:connecttype="rect"/>
            </v:shapetype>
            <v:shape id="Text Box 18" o:spid="_x0000_s1026" type="#_x0000_t202" style="position:absolute;margin-left:305.45pt;margin-top:738.05pt;width:2.85pt;height:24.75pt;z-index:-25165619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" stroked="f">
              <v:fill opacity="0"/>
              <v:textbox inset="0,0,0,0">
                <w:txbxContent>
                  <w:p w14:paraId="095D26C5" w14:textId="77777777" w:rsidR="00991676" w:rsidRDefault="00991676">
                    <w:pPr>
                      <w:pStyle w:val="Footer"/>
                      <w:spacing w:before="240"/>
                      <w:rPr>
                        <w:rFonts w:eastAsia="Times New Roman"/>
                        <w:color w:val="auto"/>
                        <w:sz w:val="20"/>
                        <w:lang w:eastAsia="x-none" w:bidi="x-none"/>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F864" w14:textId="77777777" w:rsidR="00991676" w:rsidRDefault="00E420D5">
    <w:pPr>
      <w:tabs>
        <w:tab w:val="left" w:pos="1155"/>
        <w:tab w:val="center" w:pos="4500"/>
        <w:tab w:val="right" w:pos="9340"/>
      </w:tabs>
      <w:spacing w:after="360"/>
    </w:pPr>
    <w:r>
      <w:tab/>
    </w:r>
    <w:r>
      <w:tab/>
    </w:r>
    <w:r>
      <w:tab/>
    </w:r>
    <w:r w:rsidR="00FE13E5">
      <w:rPr>
        <w:noProof/>
      </w:rPr>
      <mc:AlternateContent>
        <mc:Choice Requires="wps">
          <w:drawing>
            <wp:anchor distT="0" distB="0" distL="114935" distR="114935" simplePos="0" relativeHeight="251659264" behindDoc="1" locked="0" layoutInCell="1" allowOverlap="1" wp14:anchorId="4533519E" wp14:editId="5CCEECBE">
              <wp:simplePos x="0" y="0"/>
              <wp:positionH relativeFrom="page">
                <wp:posOffset>3879215</wp:posOffset>
              </wp:positionH>
              <wp:positionV relativeFrom="page">
                <wp:posOffset>9373235</wp:posOffset>
              </wp:positionV>
              <wp:extent cx="36195" cy="314325"/>
              <wp:effectExtent l="2540" t="8255" r="8890" b="12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7F5484" w14:textId="77777777" w:rsidR="00991676" w:rsidRDefault="00991676">
                          <w:pPr>
                            <w:pStyle w:val="Footer"/>
                            <w:spacing w:before="240"/>
                            <w:rPr>
                              <w:rFonts w:eastAsia="Times New Roman"/>
                              <w:color w:val="auto"/>
                              <w:sz w:val="20"/>
                              <w:lang w:eastAsia="x-none"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519E" id="_x0000_t202" coordsize="21600,21600" o:spt="202" path="m,l,21600r21600,l21600,xe">
              <v:stroke joinstyle="miter"/>
              <v:path gradientshapeok="t" o:connecttype="rect"/>
            </v:shapetype>
            <v:shape id="Text Box 17" o:spid="_x0000_s1027" type="#_x0000_t202" style="position:absolute;margin-left:305.45pt;margin-top:738.05pt;width:2.85pt;height:24.75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" stroked="f">
              <v:fill opacity="0"/>
              <v:textbox inset="0,0,0,0">
                <w:txbxContent>
                  <w:p w14:paraId="357F5484" w14:textId="77777777" w:rsidR="00991676" w:rsidRDefault="00991676">
                    <w:pPr>
                      <w:pStyle w:val="Footer"/>
                      <w:spacing w:before="240"/>
                      <w:rPr>
                        <w:rFonts w:eastAsia="Times New Roman"/>
                        <w:color w:val="auto"/>
                        <w:sz w:val="20"/>
                        <w:lang w:eastAsia="x-none" w:bidi="x-none"/>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6A02B98"/>
    <w:lvl w:ilvl="0">
      <w:start w:val="1"/>
      <w:numFmt w:val="decimal"/>
      <w:lvlText w:val="%1"/>
      <w:lvlJc w:val="left"/>
      <w:pPr>
        <w:tabs>
          <w:tab w:val="num" w:pos="0"/>
        </w:tabs>
        <w:ind w:left="432" w:hanging="432"/>
      </w:pPr>
      <w:rPr>
        <w:rFonts w:hint="default"/>
        <w:color w:val="000000"/>
        <w:position w:val="0"/>
        <w:sz w:val="24"/>
        <w:vertAlign w:val="baseline"/>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0000002"/>
    <w:multiLevelType w:val="multilevel"/>
    <w:tmpl w:val="00000002"/>
    <w:name w:val="WW8Num2"/>
    <w:lvl w:ilvl="0">
      <w:numFmt w:val="bullet"/>
      <w:lvlText w:val="•"/>
      <w:lvlJc w:val="left"/>
      <w:pPr>
        <w:tabs>
          <w:tab w:val="num" w:pos="180"/>
        </w:tabs>
        <w:ind w:left="180" w:firstLine="0"/>
      </w:pPr>
      <w:rPr>
        <w:rFonts w:ascii="Times New Roman" w:hAnsi="Times New Roman" w:hint="default"/>
        <w:caps w:val="0"/>
        <w:smallCaps w:val="0"/>
        <w:color w:val="000000"/>
        <w:kern w:val="1"/>
        <w:position w:val="0"/>
        <w:sz w:val="24"/>
        <w:vertAlign w:val="baseline"/>
      </w:rPr>
    </w:lvl>
    <w:lvl w:ilvl="1">
      <w:numFmt w:val="bullet"/>
      <w:lvlText w:val="•"/>
      <w:lvlJc w:val="left"/>
      <w:pPr>
        <w:tabs>
          <w:tab w:val="num" w:pos="180"/>
        </w:tabs>
        <w:ind w:left="180" w:firstLine="360"/>
      </w:pPr>
      <w:rPr>
        <w:rFonts w:ascii="Times New Roman" w:hAnsi="Times New Roman" w:hint="default"/>
        <w:caps w:val="0"/>
        <w:smallCaps w:val="0"/>
        <w:color w:val="000000"/>
        <w:kern w:val="1"/>
        <w:position w:val="0"/>
        <w:sz w:val="24"/>
        <w:vertAlign w:val="baseline"/>
      </w:rPr>
    </w:lvl>
    <w:lvl w:ilvl="2">
      <w:start w:val="1"/>
      <w:numFmt w:val="bullet"/>
      <w:lvlText w:val="•"/>
      <w:lvlJc w:val="left"/>
      <w:pPr>
        <w:tabs>
          <w:tab w:val="num" w:pos="180"/>
        </w:tabs>
        <w:ind w:left="180" w:firstLine="720"/>
      </w:pPr>
      <w:rPr>
        <w:rFonts w:ascii="Times New Roman" w:hAnsi="Times New Roman" w:hint="default"/>
        <w:caps w:val="0"/>
        <w:smallCaps w:val="0"/>
        <w:color w:val="000000"/>
        <w:kern w:val="1"/>
        <w:position w:val="0"/>
        <w:sz w:val="24"/>
        <w:vertAlign w:val="baseline"/>
      </w:rPr>
    </w:lvl>
    <w:lvl w:ilvl="3">
      <w:start w:val="1"/>
      <w:numFmt w:val="bullet"/>
      <w:lvlText w:val="•"/>
      <w:lvlJc w:val="left"/>
      <w:pPr>
        <w:tabs>
          <w:tab w:val="num" w:pos="180"/>
        </w:tabs>
        <w:ind w:left="180" w:firstLine="1080"/>
      </w:pPr>
      <w:rPr>
        <w:rFonts w:ascii="Times New Roman" w:hAnsi="Times New Roman" w:hint="default"/>
        <w:caps w:val="0"/>
        <w:smallCaps w:val="0"/>
        <w:color w:val="000000"/>
        <w:kern w:val="1"/>
        <w:position w:val="0"/>
        <w:sz w:val="24"/>
        <w:vertAlign w:val="baseline"/>
      </w:rPr>
    </w:lvl>
    <w:lvl w:ilvl="4">
      <w:start w:val="1"/>
      <w:numFmt w:val="bullet"/>
      <w:lvlText w:val="•"/>
      <w:lvlJc w:val="left"/>
      <w:pPr>
        <w:tabs>
          <w:tab w:val="num" w:pos="180"/>
        </w:tabs>
        <w:ind w:left="180" w:firstLine="1440"/>
      </w:pPr>
      <w:rPr>
        <w:rFonts w:ascii="Times New Roman" w:hAnsi="Times New Roman" w:hint="default"/>
        <w:caps w:val="0"/>
        <w:smallCaps w:val="0"/>
        <w:color w:val="000000"/>
        <w:kern w:val="1"/>
        <w:position w:val="0"/>
        <w:sz w:val="24"/>
        <w:vertAlign w:val="baseline"/>
      </w:rPr>
    </w:lvl>
    <w:lvl w:ilvl="5">
      <w:start w:val="1"/>
      <w:numFmt w:val="bullet"/>
      <w:lvlText w:val="•"/>
      <w:lvlJc w:val="left"/>
      <w:pPr>
        <w:tabs>
          <w:tab w:val="num" w:pos="180"/>
        </w:tabs>
        <w:ind w:left="180" w:firstLine="1800"/>
      </w:pPr>
      <w:rPr>
        <w:rFonts w:ascii="Times New Roman" w:hAnsi="Times New Roman" w:hint="default"/>
        <w:caps w:val="0"/>
        <w:smallCaps w:val="0"/>
        <w:color w:val="000000"/>
        <w:kern w:val="1"/>
        <w:position w:val="0"/>
        <w:sz w:val="24"/>
        <w:vertAlign w:val="baseline"/>
      </w:rPr>
    </w:lvl>
    <w:lvl w:ilvl="6">
      <w:start w:val="1"/>
      <w:numFmt w:val="bullet"/>
      <w:lvlText w:val="•"/>
      <w:lvlJc w:val="left"/>
      <w:pPr>
        <w:tabs>
          <w:tab w:val="num" w:pos="180"/>
        </w:tabs>
        <w:ind w:left="180" w:firstLine="2160"/>
      </w:pPr>
      <w:rPr>
        <w:rFonts w:ascii="Times New Roman" w:hAnsi="Times New Roman" w:hint="default"/>
        <w:caps w:val="0"/>
        <w:smallCaps w:val="0"/>
        <w:color w:val="000000"/>
        <w:kern w:val="1"/>
        <w:position w:val="0"/>
        <w:sz w:val="24"/>
        <w:vertAlign w:val="baseline"/>
      </w:rPr>
    </w:lvl>
    <w:lvl w:ilvl="7">
      <w:start w:val="1"/>
      <w:numFmt w:val="bullet"/>
      <w:lvlText w:val="•"/>
      <w:lvlJc w:val="left"/>
      <w:pPr>
        <w:tabs>
          <w:tab w:val="num" w:pos="180"/>
        </w:tabs>
        <w:ind w:left="180" w:firstLine="2520"/>
      </w:pPr>
      <w:rPr>
        <w:rFonts w:ascii="Times New Roman" w:hAnsi="Times New Roman" w:hint="default"/>
        <w:caps w:val="0"/>
        <w:smallCaps w:val="0"/>
        <w:color w:val="000000"/>
        <w:kern w:val="1"/>
        <w:position w:val="0"/>
        <w:sz w:val="24"/>
        <w:vertAlign w:val="baseline"/>
      </w:rPr>
    </w:lvl>
    <w:lvl w:ilvl="8">
      <w:start w:val="1"/>
      <w:numFmt w:val="bullet"/>
      <w:lvlText w:val="•"/>
      <w:lvlJc w:val="left"/>
      <w:pPr>
        <w:tabs>
          <w:tab w:val="num" w:pos="180"/>
        </w:tabs>
        <w:ind w:left="180" w:firstLine="2880"/>
      </w:pPr>
      <w:rPr>
        <w:rFonts w:ascii="Times New Roman" w:hAnsi="Times New Roman" w:hint="default"/>
        <w:caps w:val="0"/>
        <w:smallCaps w:val="0"/>
        <w:color w:val="000000"/>
        <w:kern w:val="1"/>
        <w:position w:val="0"/>
        <w:sz w:val="24"/>
        <w:vertAlign w:val="baseline"/>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360" w:firstLine="360"/>
      </w:pPr>
      <w:rPr>
        <w:rFonts w:hint="default"/>
        <w:position w:val="0"/>
        <w:sz w:val="24"/>
        <w:vertAlign w:val="baseline"/>
      </w:rPr>
    </w:lvl>
    <w:lvl w:ilvl="1">
      <w:start w:val="1"/>
      <w:numFmt w:val="decimal"/>
      <w:suff w:val="nothing"/>
      <w:lvlText w:val="%2."/>
      <w:lvlJc w:val="left"/>
      <w:pPr>
        <w:tabs>
          <w:tab w:val="num" w:pos="0"/>
        </w:tabs>
        <w:ind w:left="0" w:firstLine="720"/>
      </w:pPr>
      <w:rPr>
        <w:rFonts w:hint="default"/>
        <w:position w:val="0"/>
        <w:sz w:val="24"/>
        <w:vertAlign w:val="baseline"/>
      </w:rPr>
    </w:lvl>
    <w:lvl w:ilvl="2">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3">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4">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5">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6">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7">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lvl w:ilvl="8">
      <w:start w:val="1"/>
      <w:numFmt w:val="bullet"/>
      <w:suff w:val="nothing"/>
      <w:lvlText w:val="←"/>
      <w:lvlJc w:val="left"/>
      <w:pPr>
        <w:tabs>
          <w:tab w:val="num" w:pos="0"/>
        </w:tabs>
        <w:ind w:left="0" w:firstLine="720"/>
      </w:pPr>
      <w:rPr>
        <w:rFonts w:ascii="Times New Roman" w:hAnsi="Times New Roman" w:cs="Times New Roman" w:hint="default"/>
        <w:color w:val="000000"/>
        <w:position w:val="0"/>
        <w:sz w:val="24"/>
        <w:vertAlign w:val="baseline"/>
      </w:rPr>
    </w:lvl>
  </w:abstractNum>
  <w:abstractNum w:abstractNumId="3" w15:restartNumberingAfterBreak="0">
    <w:nsid w:val="242E2A5F"/>
    <w:multiLevelType w:val="hybridMultilevel"/>
    <w:tmpl w:val="0534E70C"/>
    <w:lvl w:ilvl="0" w:tplc="595EC286">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752E3"/>
    <w:multiLevelType w:val="hybridMultilevel"/>
    <w:tmpl w:val="BAEA4CA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024FD3"/>
    <w:multiLevelType w:val="hybridMultilevel"/>
    <w:tmpl w:val="7FAE92EC"/>
    <w:lvl w:ilvl="0" w:tplc="3C26E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1B2"/>
    <w:rsid w:val="0000502C"/>
    <w:rsid w:val="000314CE"/>
    <w:rsid w:val="00044405"/>
    <w:rsid w:val="00054630"/>
    <w:rsid w:val="00087C6A"/>
    <w:rsid w:val="000C0E98"/>
    <w:rsid w:val="000D6694"/>
    <w:rsid w:val="00101840"/>
    <w:rsid w:val="00103EEF"/>
    <w:rsid w:val="0011133C"/>
    <w:rsid w:val="00120F4B"/>
    <w:rsid w:val="00125F22"/>
    <w:rsid w:val="0017535E"/>
    <w:rsid w:val="00181E1C"/>
    <w:rsid w:val="001A4003"/>
    <w:rsid w:val="001E1171"/>
    <w:rsid w:val="00210C58"/>
    <w:rsid w:val="00231594"/>
    <w:rsid w:val="002323A8"/>
    <w:rsid w:val="002343FE"/>
    <w:rsid w:val="00241020"/>
    <w:rsid w:val="002724C2"/>
    <w:rsid w:val="0027295D"/>
    <w:rsid w:val="002B3CD8"/>
    <w:rsid w:val="002B3CF5"/>
    <w:rsid w:val="002C7617"/>
    <w:rsid w:val="00373CA4"/>
    <w:rsid w:val="00377664"/>
    <w:rsid w:val="00397B81"/>
    <w:rsid w:val="003C11B2"/>
    <w:rsid w:val="00400883"/>
    <w:rsid w:val="004A6D07"/>
    <w:rsid w:val="004B1BFA"/>
    <w:rsid w:val="00503D1A"/>
    <w:rsid w:val="005A4CAE"/>
    <w:rsid w:val="005A5617"/>
    <w:rsid w:val="005C146C"/>
    <w:rsid w:val="005D0FED"/>
    <w:rsid w:val="00603DBB"/>
    <w:rsid w:val="0062045D"/>
    <w:rsid w:val="0063111F"/>
    <w:rsid w:val="006618D8"/>
    <w:rsid w:val="00687E42"/>
    <w:rsid w:val="006A67F0"/>
    <w:rsid w:val="006B2F0A"/>
    <w:rsid w:val="006C74D0"/>
    <w:rsid w:val="00713D0F"/>
    <w:rsid w:val="00731F46"/>
    <w:rsid w:val="00760316"/>
    <w:rsid w:val="00770FE7"/>
    <w:rsid w:val="0077337F"/>
    <w:rsid w:val="00780A2F"/>
    <w:rsid w:val="007D72C0"/>
    <w:rsid w:val="007E6566"/>
    <w:rsid w:val="0080606A"/>
    <w:rsid w:val="00814F38"/>
    <w:rsid w:val="00823479"/>
    <w:rsid w:val="00861BFB"/>
    <w:rsid w:val="00896677"/>
    <w:rsid w:val="008C211A"/>
    <w:rsid w:val="008D493C"/>
    <w:rsid w:val="00904E71"/>
    <w:rsid w:val="00951B4E"/>
    <w:rsid w:val="00990C88"/>
    <w:rsid w:val="00991676"/>
    <w:rsid w:val="009F3392"/>
    <w:rsid w:val="00A17470"/>
    <w:rsid w:val="00AB2F19"/>
    <w:rsid w:val="00AC51C4"/>
    <w:rsid w:val="00B42641"/>
    <w:rsid w:val="00B4759A"/>
    <w:rsid w:val="00BB1723"/>
    <w:rsid w:val="00BB40F7"/>
    <w:rsid w:val="00BD66AC"/>
    <w:rsid w:val="00BD7CE9"/>
    <w:rsid w:val="00C00AAC"/>
    <w:rsid w:val="00C231C0"/>
    <w:rsid w:val="00C2768F"/>
    <w:rsid w:val="00C34747"/>
    <w:rsid w:val="00C52B4F"/>
    <w:rsid w:val="00C91408"/>
    <w:rsid w:val="00CA3DCD"/>
    <w:rsid w:val="00CB6A68"/>
    <w:rsid w:val="00CC2365"/>
    <w:rsid w:val="00CC2717"/>
    <w:rsid w:val="00CF770D"/>
    <w:rsid w:val="00D1027C"/>
    <w:rsid w:val="00D41CF0"/>
    <w:rsid w:val="00D4254A"/>
    <w:rsid w:val="00D57F13"/>
    <w:rsid w:val="00DD6411"/>
    <w:rsid w:val="00DD6F5E"/>
    <w:rsid w:val="00E00761"/>
    <w:rsid w:val="00E420D5"/>
    <w:rsid w:val="00E56D56"/>
    <w:rsid w:val="00E958D5"/>
    <w:rsid w:val="00E975FC"/>
    <w:rsid w:val="00EB4AC8"/>
    <w:rsid w:val="00EB577D"/>
    <w:rsid w:val="00ED561D"/>
    <w:rsid w:val="00F57B39"/>
    <w:rsid w:val="00F60CB1"/>
    <w:rsid w:val="00F77A27"/>
    <w:rsid w:val="00F80C95"/>
    <w:rsid w:val="00F828CD"/>
    <w:rsid w:val="00F9477E"/>
    <w:rsid w:val="00FA3EE8"/>
    <w:rsid w:val="00FE0491"/>
    <w:rsid w:val="00FE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9EB9"/>
  <w15:chartTrackingRefBased/>
  <w15:docId w15:val="{B4C097A3-59EA-485F-A369-99CCB287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1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uiPriority w:val="9"/>
    <w:unhideWhenUsed/>
    <w:qFormat/>
    <w:rsid w:val="002724C2"/>
    <w:pPr>
      <w:outlineLvl w:val="3"/>
    </w:pPr>
    <w:rPr>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1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8D5"/>
    <w:pPr>
      <w:ind w:left="720"/>
      <w:contextualSpacing/>
    </w:pPr>
  </w:style>
  <w:style w:type="character" w:customStyle="1" w:styleId="Heading2Char">
    <w:name w:val="Heading 2 Char"/>
    <w:basedOn w:val="DefaultParagraphFont"/>
    <w:link w:val="Heading2"/>
    <w:uiPriority w:val="9"/>
    <w:rsid w:val="00FE13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13E5"/>
    <w:rPr>
      <w:rFonts w:asciiTheme="majorHAnsi" w:eastAsiaTheme="majorEastAsia" w:hAnsiTheme="majorHAnsi" w:cstheme="majorBidi"/>
      <w:color w:val="1F3763" w:themeColor="accent1" w:themeShade="7F"/>
      <w:sz w:val="24"/>
      <w:szCs w:val="24"/>
    </w:rPr>
  </w:style>
  <w:style w:type="character" w:styleId="PageNumber">
    <w:name w:val="page number"/>
    <w:rsid w:val="00FE13E5"/>
    <w:rPr>
      <w:color w:val="000000"/>
      <w:sz w:val="20"/>
    </w:rPr>
  </w:style>
  <w:style w:type="character" w:styleId="Hyperlink">
    <w:name w:val="Hyperlink"/>
    <w:rsid w:val="00FE13E5"/>
    <w:rPr>
      <w:color w:val="0000FD"/>
      <w:sz w:val="20"/>
      <w:u w:val="single"/>
    </w:rPr>
  </w:style>
  <w:style w:type="character" w:customStyle="1" w:styleId="IndexLink">
    <w:name w:val="Index Link"/>
    <w:rsid w:val="00FE13E5"/>
  </w:style>
  <w:style w:type="paragraph" w:styleId="BodyText">
    <w:name w:val="Body Text"/>
    <w:link w:val="BodyTextChar"/>
    <w:rsid w:val="00FE13E5"/>
    <w:pPr>
      <w:suppressAutoHyphens/>
      <w:spacing w:after="120" w:line="240" w:lineRule="auto"/>
    </w:pPr>
    <w:rPr>
      <w:rFonts w:ascii="Times New Roman" w:eastAsia="ヒラギノ角ゴ Pro W3" w:hAnsi="Times New Roman" w:cs="Times New Roman"/>
      <w:color w:val="000000"/>
      <w:sz w:val="24"/>
      <w:szCs w:val="20"/>
      <w:lang w:eastAsia="ar-SA"/>
    </w:rPr>
  </w:style>
  <w:style w:type="character" w:customStyle="1" w:styleId="BodyTextChar">
    <w:name w:val="Body Text Char"/>
    <w:basedOn w:val="DefaultParagraphFont"/>
    <w:link w:val="BodyText"/>
    <w:rsid w:val="00FE13E5"/>
    <w:rPr>
      <w:rFonts w:ascii="Times New Roman" w:eastAsia="ヒラギノ角ゴ Pro W3" w:hAnsi="Times New Roman" w:cs="Times New Roman"/>
      <w:color w:val="000000"/>
      <w:sz w:val="24"/>
      <w:szCs w:val="20"/>
      <w:lang w:eastAsia="ar-SA"/>
    </w:rPr>
  </w:style>
  <w:style w:type="paragraph" w:styleId="Footer">
    <w:name w:val="footer"/>
    <w:link w:val="FooterChar"/>
    <w:rsid w:val="00FE13E5"/>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lang w:eastAsia="ar-SA"/>
    </w:rPr>
  </w:style>
  <w:style w:type="character" w:customStyle="1" w:styleId="FooterChar">
    <w:name w:val="Footer Char"/>
    <w:basedOn w:val="DefaultParagraphFont"/>
    <w:link w:val="Footer"/>
    <w:rsid w:val="00FE13E5"/>
    <w:rPr>
      <w:rFonts w:ascii="Times New Roman" w:eastAsia="ヒラギノ角ゴ Pro W3" w:hAnsi="Times New Roman" w:cs="Times New Roman"/>
      <w:color w:val="000000"/>
      <w:sz w:val="24"/>
      <w:szCs w:val="20"/>
      <w:lang w:eastAsia="ar-SA"/>
    </w:rPr>
  </w:style>
  <w:style w:type="paragraph" w:customStyle="1" w:styleId="FreeFormA">
    <w:name w:val="Free Form A"/>
    <w:rsid w:val="00FE13E5"/>
    <w:pPr>
      <w:suppressAutoHyphens/>
      <w:spacing w:after="0" w:line="240" w:lineRule="auto"/>
    </w:pPr>
    <w:rPr>
      <w:rFonts w:ascii="Times New Roman" w:eastAsia="ヒラギノ角ゴ Pro W3" w:hAnsi="Times New Roman" w:cs="Times New Roman"/>
      <w:color w:val="000000"/>
      <w:sz w:val="20"/>
      <w:szCs w:val="20"/>
      <w:lang w:eastAsia="ar-SA"/>
    </w:rPr>
  </w:style>
  <w:style w:type="paragraph" w:customStyle="1" w:styleId="TitleA">
    <w:name w:val="Title A"/>
    <w:rsid w:val="00FE13E5"/>
    <w:pPr>
      <w:suppressAutoHyphens/>
      <w:spacing w:before="240" w:after="60" w:line="240" w:lineRule="auto"/>
      <w:jc w:val="center"/>
    </w:pPr>
    <w:rPr>
      <w:rFonts w:ascii="Arial" w:eastAsia="ヒラギノ角ゴ Pro W3" w:hAnsi="Arial" w:cs="Arial"/>
      <w:b/>
      <w:color w:val="000000"/>
      <w:kern w:val="1"/>
      <w:sz w:val="32"/>
      <w:szCs w:val="20"/>
      <w:lang w:eastAsia="ar-SA"/>
    </w:rPr>
  </w:style>
  <w:style w:type="paragraph" w:styleId="Header">
    <w:name w:val="header"/>
    <w:link w:val="HeaderChar"/>
    <w:rsid w:val="00FE13E5"/>
    <w:pPr>
      <w:tabs>
        <w:tab w:val="center" w:pos="4320"/>
        <w:tab w:val="right" w:pos="8640"/>
      </w:tabs>
      <w:suppressAutoHyphens/>
      <w:spacing w:after="0" w:line="240" w:lineRule="auto"/>
    </w:pPr>
    <w:rPr>
      <w:rFonts w:ascii="Times New Roman" w:eastAsia="ヒラギノ角ゴ Pro W3" w:hAnsi="Times New Roman" w:cs="Times New Roman"/>
      <w:color w:val="000000"/>
      <w:sz w:val="24"/>
      <w:szCs w:val="20"/>
      <w:lang w:eastAsia="ar-SA"/>
    </w:rPr>
  </w:style>
  <w:style w:type="character" w:customStyle="1" w:styleId="HeaderChar">
    <w:name w:val="Header Char"/>
    <w:basedOn w:val="DefaultParagraphFont"/>
    <w:link w:val="Header"/>
    <w:rsid w:val="00FE13E5"/>
    <w:rPr>
      <w:rFonts w:ascii="Times New Roman" w:eastAsia="ヒラギノ角ゴ Pro W3" w:hAnsi="Times New Roman" w:cs="Times New Roman"/>
      <w:color w:val="000000"/>
      <w:sz w:val="24"/>
      <w:szCs w:val="20"/>
      <w:lang w:eastAsia="ar-SA"/>
    </w:rPr>
  </w:style>
  <w:style w:type="paragraph" w:styleId="TOC1">
    <w:name w:val="toc 1"/>
    <w:uiPriority w:val="39"/>
    <w:rsid w:val="00FE13E5"/>
    <w:pPr>
      <w:suppressAutoHyphens/>
      <w:spacing w:before="120" w:after="0" w:line="240" w:lineRule="auto"/>
    </w:pPr>
    <w:rPr>
      <w:rFonts w:ascii="Cambria" w:eastAsia="ヒラギノ角ゴ Pro W3" w:hAnsi="Cambria" w:cs="Cambria"/>
      <w:b/>
      <w:caps/>
      <w:color w:val="000000"/>
      <w:lang w:eastAsia="ar-SA"/>
    </w:rPr>
  </w:style>
  <w:style w:type="paragraph" w:styleId="TOC2">
    <w:name w:val="toc 2"/>
    <w:next w:val="Normal"/>
    <w:uiPriority w:val="39"/>
    <w:rsid w:val="00FE13E5"/>
    <w:pPr>
      <w:suppressAutoHyphens/>
      <w:spacing w:after="0" w:line="240" w:lineRule="auto"/>
      <w:ind w:left="240"/>
    </w:pPr>
    <w:rPr>
      <w:rFonts w:ascii="Cambria" w:eastAsia="ヒラギノ角ゴ Pro W3" w:hAnsi="Cambria" w:cs="Cambria"/>
      <w:smallCaps/>
      <w:color w:val="000000"/>
      <w:lang w:eastAsia="ar-SA"/>
    </w:rPr>
  </w:style>
  <w:style w:type="paragraph" w:styleId="TOC3">
    <w:name w:val="toc 3"/>
    <w:next w:val="Normal"/>
    <w:uiPriority w:val="39"/>
    <w:rsid w:val="00FE13E5"/>
    <w:pPr>
      <w:suppressAutoHyphens/>
      <w:spacing w:after="0" w:line="240" w:lineRule="auto"/>
      <w:ind w:left="480"/>
    </w:pPr>
    <w:rPr>
      <w:rFonts w:ascii="Cambria" w:eastAsia="ヒラギノ角ゴ Pro W3" w:hAnsi="Cambria" w:cs="Cambria"/>
      <w:i/>
      <w:color w:val="000000"/>
      <w:lang w:eastAsia="ar-SA"/>
    </w:rPr>
  </w:style>
  <w:style w:type="paragraph" w:customStyle="1" w:styleId="Body">
    <w:name w:val="Body"/>
    <w:rsid w:val="00FE13E5"/>
    <w:pPr>
      <w:suppressAutoHyphens/>
      <w:spacing w:after="0" w:line="240" w:lineRule="auto"/>
    </w:pPr>
    <w:rPr>
      <w:rFonts w:ascii="Helvetica" w:eastAsia="ヒラギノ角ゴ Pro W3" w:hAnsi="Helvetica" w:cs="Helvetica"/>
      <w:color w:val="000000"/>
      <w:sz w:val="24"/>
      <w:szCs w:val="20"/>
      <w:lang w:eastAsia="ar-SA"/>
    </w:rPr>
  </w:style>
  <w:style w:type="character" w:styleId="CommentReference">
    <w:name w:val="annotation reference"/>
    <w:basedOn w:val="DefaultParagraphFont"/>
    <w:uiPriority w:val="99"/>
    <w:semiHidden/>
    <w:unhideWhenUsed/>
    <w:rsid w:val="00FE13E5"/>
    <w:rPr>
      <w:sz w:val="16"/>
      <w:szCs w:val="16"/>
    </w:rPr>
  </w:style>
  <w:style w:type="paragraph" w:styleId="CommentText">
    <w:name w:val="annotation text"/>
    <w:basedOn w:val="Normal"/>
    <w:link w:val="CommentTextChar"/>
    <w:uiPriority w:val="99"/>
    <w:semiHidden/>
    <w:unhideWhenUsed/>
    <w:rsid w:val="00FE13E5"/>
    <w:pPr>
      <w:suppressAutoHyphens/>
      <w:spacing w:after="0" w:line="240" w:lineRule="auto"/>
    </w:pPr>
    <w:rPr>
      <w:rFonts w:ascii="Times New Roman" w:eastAsia="ヒラギノ角ゴ Pro W3" w:hAnsi="Times New Roman" w:cs="Times New Roman"/>
      <w:color w:val="000000"/>
      <w:sz w:val="20"/>
      <w:szCs w:val="20"/>
      <w:lang w:eastAsia="ar-SA"/>
    </w:rPr>
  </w:style>
  <w:style w:type="character" w:customStyle="1" w:styleId="CommentTextChar">
    <w:name w:val="Comment Text Char"/>
    <w:basedOn w:val="DefaultParagraphFont"/>
    <w:link w:val="CommentText"/>
    <w:uiPriority w:val="99"/>
    <w:semiHidden/>
    <w:rsid w:val="00FE13E5"/>
    <w:rPr>
      <w:rFonts w:ascii="Times New Roman" w:eastAsia="ヒラギノ角ゴ Pro W3" w:hAnsi="Times New Roman" w:cs="Times New Roman"/>
      <w:color w:val="000000"/>
      <w:sz w:val="20"/>
      <w:szCs w:val="20"/>
      <w:lang w:eastAsia="ar-SA"/>
    </w:rPr>
  </w:style>
  <w:style w:type="character" w:styleId="FollowedHyperlink">
    <w:name w:val="FollowedHyperlink"/>
    <w:basedOn w:val="DefaultParagraphFont"/>
    <w:uiPriority w:val="99"/>
    <w:semiHidden/>
    <w:unhideWhenUsed/>
    <w:rsid w:val="00FE13E5"/>
    <w:rPr>
      <w:color w:val="954F72" w:themeColor="followedHyperlink"/>
      <w:u w:val="single"/>
    </w:rPr>
  </w:style>
  <w:style w:type="paragraph" w:styleId="BalloonText">
    <w:name w:val="Balloon Text"/>
    <w:basedOn w:val="Normal"/>
    <w:link w:val="BalloonTextChar"/>
    <w:uiPriority w:val="99"/>
    <w:semiHidden/>
    <w:unhideWhenUsed/>
    <w:rsid w:val="00FE1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13E5"/>
    <w:rPr>
      <w:rFonts w:ascii="Segoe UI" w:hAnsi="Segoe UI" w:cs="Segoe UI"/>
      <w:sz w:val="18"/>
      <w:szCs w:val="18"/>
    </w:rPr>
  </w:style>
  <w:style w:type="paragraph" w:styleId="Caption">
    <w:name w:val="caption"/>
    <w:basedOn w:val="Normal"/>
    <w:next w:val="Normal"/>
    <w:uiPriority w:val="35"/>
    <w:unhideWhenUsed/>
    <w:qFormat/>
    <w:rsid w:val="00861BFB"/>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F3392"/>
    <w:pPr>
      <w:suppressAutoHyphens w:val="0"/>
      <w:spacing w:after="160"/>
    </w:pPr>
    <w:rPr>
      <w:rFonts w:asciiTheme="minorHAnsi" w:eastAsiaTheme="minorHAnsi" w:hAnsiTheme="minorHAnsi" w:cstheme="minorBidi"/>
      <w:b/>
      <w:bCs/>
      <w:color w:val="auto"/>
      <w:lang w:eastAsia="en-US"/>
    </w:rPr>
  </w:style>
  <w:style w:type="character" w:customStyle="1" w:styleId="CommentSubjectChar">
    <w:name w:val="Comment Subject Char"/>
    <w:basedOn w:val="CommentTextChar"/>
    <w:link w:val="CommentSubject"/>
    <w:uiPriority w:val="99"/>
    <w:semiHidden/>
    <w:rsid w:val="009F3392"/>
    <w:rPr>
      <w:rFonts w:ascii="Times New Roman" w:eastAsia="ヒラギノ角ゴ Pro W3" w:hAnsi="Times New Roman" w:cs="Times New Roman"/>
      <w:b/>
      <w:bCs/>
      <w:color w:val="000000"/>
      <w:sz w:val="20"/>
      <w:szCs w:val="20"/>
      <w:lang w:eastAsia="ar-SA"/>
    </w:rPr>
  </w:style>
  <w:style w:type="character" w:customStyle="1" w:styleId="Heading4Char">
    <w:name w:val="Heading 4 Char"/>
    <w:basedOn w:val="DefaultParagraphFont"/>
    <w:link w:val="Heading4"/>
    <w:uiPriority w:val="9"/>
    <w:rsid w:val="00181E1C"/>
    <w:rPr>
      <w:rFonts w:asciiTheme="majorHAnsi" w:eastAsiaTheme="majorEastAsia" w:hAnsiTheme="majorHAnsi" w:cstheme="majorBidi"/>
      <w:i/>
      <w:iCs/>
      <w:color w:val="2F5496" w:themeColor="accent1" w:themeShade="BF"/>
      <w:sz w:val="24"/>
      <w:szCs w:val="24"/>
    </w:rPr>
  </w:style>
  <w:style w:type="character" w:styleId="UnresolvedMention">
    <w:name w:val="Unresolved Mention"/>
    <w:basedOn w:val="DefaultParagraphFont"/>
    <w:uiPriority w:val="99"/>
    <w:semiHidden/>
    <w:unhideWhenUsed/>
    <w:rsid w:val="007733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89613">
      <w:bodyDiv w:val="1"/>
      <w:marLeft w:val="0"/>
      <w:marRight w:val="0"/>
      <w:marTop w:val="0"/>
      <w:marBottom w:val="0"/>
      <w:divBdr>
        <w:top w:val="none" w:sz="0" w:space="0" w:color="auto"/>
        <w:left w:val="none" w:sz="0" w:space="0" w:color="auto"/>
        <w:bottom w:val="none" w:sz="0" w:space="0" w:color="auto"/>
        <w:right w:val="none" w:sz="0" w:space="0" w:color="auto"/>
      </w:divBdr>
    </w:div>
    <w:div w:id="1014111063">
      <w:bodyDiv w:val="1"/>
      <w:marLeft w:val="0"/>
      <w:marRight w:val="0"/>
      <w:marTop w:val="0"/>
      <w:marBottom w:val="0"/>
      <w:divBdr>
        <w:top w:val="none" w:sz="0" w:space="0" w:color="auto"/>
        <w:left w:val="none" w:sz="0" w:space="0" w:color="auto"/>
        <w:bottom w:val="none" w:sz="0" w:space="0" w:color="auto"/>
        <w:right w:val="none" w:sz="0" w:space="0" w:color="auto"/>
      </w:divBdr>
    </w:div>
    <w:div w:id="16823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ADESupport@corelogic.com"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ESupport@corelogic.co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0992-A98E-41DC-9E2F-C674336AC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13</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Porvin, Stephen</dc:creator>
  <cp:keywords/>
  <dc:description/>
  <cp:lastModifiedBy>Porvin, Stephen</cp:lastModifiedBy>
  <cp:revision>23</cp:revision>
  <dcterms:created xsi:type="dcterms:W3CDTF">2018-08-31T16:48:00Z</dcterms:created>
  <dcterms:modified xsi:type="dcterms:W3CDTF">2018-09-24T21:08:00Z</dcterms:modified>
</cp:coreProperties>
</file>